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797D" w14:textId="77777777" w:rsidR="00BC5389" w:rsidRDefault="00BC5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C1EB09C" w14:textId="77777777" w:rsidR="00BC5389" w:rsidRDefault="009100DE">
      <w:pPr>
        <w:spacing w:before="96"/>
        <w:ind w:left="3592" w:right="3364" w:hanging="332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PRAKTIKUM</w:t>
      </w:r>
    </w:p>
    <w:p w14:paraId="706A48C8" w14:textId="77777777" w:rsidR="00BC5389" w:rsidRDefault="00BC5389">
      <w:pPr>
        <w:spacing w:before="1" w:line="100" w:lineRule="auto"/>
        <w:rPr>
          <w:sz w:val="10"/>
          <w:szCs w:val="10"/>
        </w:rPr>
      </w:pPr>
    </w:p>
    <w:p w14:paraId="38770117" w14:textId="77777777" w:rsidR="00BC5389" w:rsidRDefault="009100DE">
      <w:pPr>
        <w:spacing w:line="477" w:lineRule="auto"/>
        <w:ind w:left="708" w:right="-237" w:hanging="97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SISTEM CERDAS DAN PENDUKUNG KEPUTUSAN </w:t>
      </w:r>
    </w:p>
    <w:p w14:paraId="4871A081" w14:textId="455002F0" w:rsidR="00BC5389" w:rsidRDefault="009100DE">
      <w:pPr>
        <w:spacing w:line="477" w:lineRule="auto"/>
        <w:ind w:left="708" w:right="-237" w:hanging="975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SEMESTER GENAP T.A 202</w:t>
      </w:r>
      <w:r w:rsidR="00F575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/202</w:t>
      </w:r>
      <w:r w:rsidR="00F575DE">
        <w:rPr>
          <w:b/>
          <w:sz w:val="24"/>
          <w:szCs w:val="24"/>
        </w:rPr>
        <w:t>3</w:t>
      </w:r>
    </w:p>
    <w:p w14:paraId="4A2743D6" w14:textId="77777777" w:rsidR="00BC5389" w:rsidRDefault="009100DE">
      <w:pPr>
        <w:spacing w:before="59"/>
        <w:ind w:left="2409" w:right="2259"/>
        <w:jc w:val="center"/>
        <w:rPr>
          <w:sz w:val="28"/>
          <w:szCs w:val="28"/>
        </w:rPr>
      </w:pPr>
      <w:r>
        <w:rPr>
          <w:b/>
          <w:sz w:val="28"/>
          <w:szCs w:val="28"/>
        </w:rPr>
        <w:t>LAPORAN PROYEK AKHIR</w:t>
      </w:r>
    </w:p>
    <w:p w14:paraId="5F6253D0" w14:textId="77777777" w:rsidR="00BC5389" w:rsidRDefault="00BC5389">
      <w:pPr>
        <w:spacing w:line="200" w:lineRule="auto"/>
      </w:pPr>
    </w:p>
    <w:p w14:paraId="5A36420E" w14:textId="77777777" w:rsidR="00BC5389" w:rsidRDefault="00BC5389">
      <w:pPr>
        <w:spacing w:line="200" w:lineRule="auto"/>
      </w:pPr>
    </w:p>
    <w:p w14:paraId="6E90F7B6" w14:textId="77777777" w:rsidR="00BC5389" w:rsidRDefault="00BC5389">
      <w:pPr>
        <w:spacing w:line="200" w:lineRule="auto"/>
      </w:pPr>
    </w:p>
    <w:p w14:paraId="4A7BFF25" w14:textId="77777777" w:rsidR="00BC5389" w:rsidRDefault="00BC5389">
      <w:pPr>
        <w:spacing w:line="200" w:lineRule="auto"/>
      </w:pPr>
    </w:p>
    <w:p w14:paraId="11F81C5D" w14:textId="77777777" w:rsidR="00BC5389" w:rsidRDefault="00BC5389">
      <w:pPr>
        <w:spacing w:line="200" w:lineRule="auto"/>
      </w:pPr>
    </w:p>
    <w:p w14:paraId="7664E12A" w14:textId="77777777" w:rsidR="00BC5389" w:rsidRDefault="00BC5389">
      <w:pPr>
        <w:spacing w:line="200" w:lineRule="auto"/>
      </w:pPr>
    </w:p>
    <w:p w14:paraId="171F101B" w14:textId="77777777" w:rsidR="00BC5389" w:rsidRDefault="00BC5389">
      <w:pPr>
        <w:spacing w:line="200" w:lineRule="auto"/>
      </w:pPr>
    </w:p>
    <w:p w14:paraId="1DB99B6D" w14:textId="77777777" w:rsidR="00BC5389" w:rsidRDefault="00BC5389">
      <w:pPr>
        <w:spacing w:before="19"/>
        <w:rPr>
          <w:sz w:val="24"/>
          <w:szCs w:val="24"/>
        </w:rPr>
      </w:pPr>
    </w:p>
    <w:p w14:paraId="748C603D" w14:textId="77777777" w:rsidR="00BC5389" w:rsidRDefault="00783F92">
      <w:pPr>
        <w:ind w:left="2683"/>
      </w:pPr>
      <w:r>
        <w:pict w14:anchorId="071272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68.75pt">
            <v:imagedata r:id="rId9" o:title=""/>
          </v:shape>
        </w:pict>
      </w:r>
    </w:p>
    <w:p w14:paraId="4854F47A" w14:textId="77777777" w:rsidR="00BC5389" w:rsidRDefault="00BC5389">
      <w:pPr>
        <w:spacing w:line="200" w:lineRule="auto"/>
      </w:pPr>
    </w:p>
    <w:p w14:paraId="7E33D0F2" w14:textId="77777777" w:rsidR="00BC5389" w:rsidRDefault="00BC5389">
      <w:pPr>
        <w:spacing w:line="200" w:lineRule="auto"/>
      </w:pPr>
    </w:p>
    <w:p w14:paraId="24E3D1F2" w14:textId="77777777" w:rsidR="00BC5389" w:rsidRDefault="00BC5389">
      <w:pPr>
        <w:spacing w:before="19" w:line="260" w:lineRule="auto"/>
        <w:rPr>
          <w:sz w:val="26"/>
          <w:szCs w:val="26"/>
        </w:rPr>
      </w:pPr>
    </w:p>
    <w:p w14:paraId="52F9F878" w14:textId="77777777" w:rsidR="00BC5389" w:rsidRDefault="009100DE">
      <w:pPr>
        <w:spacing w:line="260" w:lineRule="auto"/>
        <w:ind w:left="3405" w:right="3124"/>
        <w:jc w:val="center"/>
        <w:rPr>
          <w:sz w:val="24"/>
          <w:szCs w:val="24"/>
        </w:rPr>
      </w:pPr>
      <w:r>
        <w:rPr>
          <w:b/>
          <w:sz w:val="24"/>
          <w:szCs w:val="24"/>
        </w:rPr>
        <w:t>DISUSUN OLEH :</w:t>
      </w:r>
    </w:p>
    <w:p w14:paraId="5ABDFF57" w14:textId="77777777" w:rsidR="00BC5389" w:rsidRDefault="00BC5389">
      <w:pPr>
        <w:spacing w:before="1" w:line="160" w:lineRule="auto"/>
        <w:rPr>
          <w:sz w:val="17"/>
          <w:szCs w:val="17"/>
        </w:rPr>
      </w:pPr>
    </w:p>
    <w:p w14:paraId="45F98E16" w14:textId="77777777" w:rsidR="00BC5389" w:rsidRDefault="00BC5389">
      <w:pPr>
        <w:spacing w:line="200" w:lineRule="auto"/>
      </w:pPr>
    </w:p>
    <w:p w14:paraId="11CCC7E6" w14:textId="77777777" w:rsidR="00BC5389" w:rsidRDefault="00BC5389">
      <w:pPr>
        <w:spacing w:line="200" w:lineRule="auto"/>
      </w:pPr>
    </w:p>
    <w:tbl>
      <w:tblPr>
        <w:tblStyle w:val="a"/>
        <w:tblW w:w="84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987"/>
        <w:gridCol w:w="767"/>
        <w:gridCol w:w="5685"/>
      </w:tblGrid>
      <w:tr w:rsidR="00970CCC" w14:paraId="0178BF8F" w14:textId="4B290727" w:rsidTr="00970CCC">
        <w:trPr>
          <w:trHeight w:val="241"/>
        </w:trPr>
        <w:tc>
          <w:tcPr>
            <w:tcW w:w="1987" w:type="dxa"/>
          </w:tcPr>
          <w:p w14:paraId="781D773A" w14:textId="77777777" w:rsidR="00970CCC" w:rsidRDefault="00970CCC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</w:t>
            </w:r>
          </w:p>
        </w:tc>
        <w:tc>
          <w:tcPr>
            <w:tcW w:w="767" w:type="dxa"/>
          </w:tcPr>
          <w:p w14:paraId="1D73E083" w14:textId="267D9E34" w:rsidR="00970CCC" w:rsidRDefault="00970CCC">
            <w:pPr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5685" w:type="dxa"/>
          </w:tcPr>
          <w:p w14:paraId="000435F8" w14:textId="3C2AF1EE" w:rsidR="00970CCC" w:rsidRDefault="00970CCC" w:rsidP="00970CCC">
            <w:pPr>
              <w:ind w:left="73" w:right="8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123210081/123210181</w:t>
            </w:r>
          </w:p>
        </w:tc>
      </w:tr>
      <w:tr w:rsidR="00970CCC" w14:paraId="01BCF4D3" w14:textId="0AD60BBA" w:rsidTr="00970CCC">
        <w:trPr>
          <w:trHeight w:val="257"/>
        </w:trPr>
        <w:tc>
          <w:tcPr>
            <w:tcW w:w="1987" w:type="dxa"/>
          </w:tcPr>
          <w:p w14:paraId="10598CBF" w14:textId="45F84ADD" w:rsidR="00970CCC" w:rsidRDefault="00970CCC">
            <w:pPr>
              <w:spacing w:line="260" w:lineRule="auto"/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767" w:type="dxa"/>
          </w:tcPr>
          <w:p w14:paraId="56792CEA" w14:textId="7BDBD622" w:rsidR="00970CCC" w:rsidRDefault="00970CCC">
            <w:pPr>
              <w:spacing w:line="260" w:lineRule="auto"/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5685" w:type="dxa"/>
          </w:tcPr>
          <w:p w14:paraId="508C9771" w14:textId="3BB2D74E" w:rsidR="00970CCC" w:rsidRDefault="00970CCC" w:rsidP="00970CCC">
            <w:pPr>
              <w:spacing w:line="260" w:lineRule="auto"/>
              <w:ind w:left="73" w:right="8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Syaikul</w:t>
            </w:r>
            <w:proofErr w:type="spellEnd"/>
            <w:r>
              <w:rPr>
                <w:b/>
                <w:sz w:val="24"/>
                <w:szCs w:val="24"/>
              </w:rPr>
              <w:t xml:space="preserve"> Azhar Muhammad / Komang Yuda Saputra</w:t>
            </w:r>
          </w:p>
        </w:tc>
      </w:tr>
      <w:tr w:rsidR="00970CCC" w14:paraId="540795B6" w14:textId="12C7DC6D" w:rsidTr="00970CCC">
        <w:trPr>
          <w:trHeight w:val="255"/>
        </w:trPr>
        <w:tc>
          <w:tcPr>
            <w:tcW w:w="1987" w:type="dxa"/>
          </w:tcPr>
          <w:p w14:paraId="4908FC59" w14:textId="496CD1A4" w:rsidR="00970CCC" w:rsidRDefault="00970CCC">
            <w:pPr>
              <w:spacing w:line="260" w:lineRule="auto"/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PLUG</w:t>
            </w:r>
          </w:p>
        </w:tc>
        <w:tc>
          <w:tcPr>
            <w:tcW w:w="767" w:type="dxa"/>
          </w:tcPr>
          <w:p w14:paraId="78C5B6ED" w14:textId="34A052E6" w:rsidR="00970CCC" w:rsidRDefault="00970CCC">
            <w:pPr>
              <w:spacing w:line="260" w:lineRule="auto"/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5685" w:type="dxa"/>
          </w:tcPr>
          <w:p w14:paraId="18600470" w14:textId="059920A5" w:rsidR="00970CCC" w:rsidRDefault="00970CCC" w:rsidP="00970CCC">
            <w:pPr>
              <w:spacing w:line="260" w:lineRule="auto"/>
              <w:ind w:left="73" w:right="8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IF-C</w:t>
            </w:r>
          </w:p>
        </w:tc>
      </w:tr>
      <w:tr w:rsidR="00970CCC" w14:paraId="16C856EF" w14:textId="57AACB60" w:rsidTr="00970CCC">
        <w:trPr>
          <w:trHeight w:val="239"/>
        </w:trPr>
        <w:tc>
          <w:tcPr>
            <w:tcW w:w="1987" w:type="dxa"/>
          </w:tcPr>
          <w:p w14:paraId="42074B72" w14:textId="77777777" w:rsidR="00970CCC" w:rsidRDefault="00970CCC">
            <w:pPr>
              <w:ind w:left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ASISTEN</w:t>
            </w:r>
          </w:p>
        </w:tc>
        <w:tc>
          <w:tcPr>
            <w:tcW w:w="767" w:type="dxa"/>
          </w:tcPr>
          <w:p w14:paraId="2CE63692" w14:textId="3CD68DC4" w:rsidR="00970CCC" w:rsidRDefault="00970CCC">
            <w:pPr>
              <w:ind w:left="73" w:right="8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5685" w:type="dxa"/>
          </w:tcPr>
          <w:p w14:paraId="4E49168A" w14:textId="77777777" w:rsidR="00970CCC" w:rsidRDefault="00970CCC">
            <w:pPr>
              <w:ind w:left="73" w:right="82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EBBC4C6" w14:textId="77777777" w:rsidR="00BC5389" w:rsidRDefault="00BC5389">
      <w:pPr>
        <w:spacing w:line="200" w:lineRule="auto"/>
      </w:pPr>
    </w:p>
    <w:p w14:paraId="2478B161" w14:textId="77777777" w:rsidR="00BC5389" w:rsidRDefault="00BC5389">
      <w:pPr>
        <w:spacing w:line="200" w:lineRule="auto"/>
      </w:pPr>
    </w:p>
    <w:p w14:paraId="45399AB9" w14:textId="77777777" w:rsidR="00BC5389" w:rsidRDefault="00BC5389">
      <w:pPr>
        <w:spacing w:line="200" w:lineRule="auto"/>
      </w:pPr>
    </w:p>
    <w:p w14:paraId="4DF185CB" w14:textId="77777777" w:rsidR="00BC5389" w:rsidRDefault="00BC5389">
      <w:pPr>
        <w:spacing w:line="200" w:lineRule="auto"/>
      </w:pPr>
    </w:p>
    <w:p w14:paraId="45A6ADBD" w14:textId="77777777" w:rsidR="00BC5389" w:rsidRDefault="00BC5389">
      <w:pPr>
        <w:spacing w:line="200" w:lineRule="auto"/>
      </w:pPr>
    </w:p>
    <w:p w14:paraId="26640234" w14:textId="77777777" w:rsidR="00BC5389" w:rsidRDefault="00BC5389">
      <w:pPr>
        <w:spacing w:line="200" w:lineRule="auto"/>
      </w:pPr>
    </w:p>
    <w:p w14:paraId="65B556DC" w14:textId="77777777" w:rsidR="00BC5389" w:rsidRDefault="00BC5389">
      <w:pPr>
        <w:spacing w:line="200" w:lineRule="auto"/>
      </w:pPr>
    </w:p>
    <w:p w14:paraId="78D22B2E" w14:textId="77777777" w:rsidR="00BC5389" w:rsidRDefault="00BC5389">
      <w:pPr>
        <w:spacing w:before="17"/>
        <w:rPr>
          <w:sz w:val="24"/>
          <w:szCs w:val="24"/>
        </w:rPr>
      </w:pPr>
    </w:p>
    <w:p w14:paraId="31CF8E2E" w14:textId="6C6FA2A0" w:rsidR="00BC5389" w:rsidRDefault="009100DE" w:rsidP="00803F46">
      <w:pPr>
        <w:spacing w:before="24" w:line="306" w:lineRule="auto"/>
        <w:ind w:right="55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PROGRAM STUDI INFORMATIKA</w:t>
      </w:r>
      <w:r w:rsidR="00970C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JURUSAN INFORMATIKA</w:t>
      </w:r>
    </w:p>
    <w:p w14:paraId="028E47F7" w14:textId="77777777" w:rsidR="00BC5389" w:rsidRDefault="009100DE" w:rsidP="00803F46">
      <w:pPr>
        <w:spacing w:line="220" w:lineRule="auto"/>
        <w:ind w:right="55"/>
        <w:jc w:val="center"/>
        <w:rPr>
          <w:sz w:val="28"/>
          <w:szCs w:val="28"/>
        </w:rPr>
      </w:pPr>
      <w:r>
        <w:rPr>
          <w:b/>
          <w:sz w:val="28"/>
          <w:szCs w:val="28"/>
        </w:rPr>
        <w:t>FAKULTAS TEKNIK INDUSTRI</w:t>
      </w:r>
    </w:p>
    <w:p w14:paraId="276B8CA0" w14:textId="77777777" w:rsidR="00BC5389" w:rsidRDefault="009100DE" w:rsidP="00803F46">
      <w:pPr>
        <w:spacing w:line="320" w:lineRule="auto"/>
        <w:ind w:right="55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UNIVERSITAS PEMBANGUNAN NASIONAL ”VETERAN”</w:t>
      </w:r>
    </w:p>
    <w:p w14:paraId="63FE8AF3" w14:textId="34BCACFE" w:rsidR="00BC5389" w:rsidRDefault="009100DE" w:rsidP="00803F46">
      <w:pPr>
        <w:spacing w:line="320" w:lineRule="auto"/>
        <w:ind w:right="55"/>
        <w:jc w:val="center"/>
        <w:rPr>
          <w:sz w:val="28"/>
          <w:szCs w:val="28"/>
        </w:rPr>
      </w:pPr>
      <w:r>
        <w:rPr>
          <w:b/>
          <w:sz w:val="28"/>
          <w:szCs w:val="28"/>
        </w:rPr>
        <w:t>YOGYAKAR</w:t>
      </w:r>
      <w:r w:rsidR="00F575DE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A</w:t>
      </w:r>
    </w:p>
    <w:p w14:paraId="37257F4B" w14:textId="77777777" w:rsidR="00BC5389" w:rsidRDefault="009100DE" w:rsidP="00803F46">
      <w:pPr>
        <w:spacing w:before="2"/>
        <w:ind w:right="55"/>
        <w:jc w:val="center"/>
        <w:rPr>
          <w:sz w:val="28"/>
          <w:szCs w:val="28"/>
        </w:rPr>
        <w:sectPr w:rsidR="00BC5389">
          <w:pgSz w:w="11920" w:h="16860"/>
          <w:pgMar w:top="1580" w:right="1680" w:bottom="280" w:left="168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2022</w:t>
      </w:r>
    </w:p>
    <w:p w14:paraId="3491331E" w14:textId="77777777" w:rsidR="00BC5389" w:rsidRDefault="00BC5389">
      <w:pPr>
        <w:spacing w:line="200" w:lineRule="auto"/>
      </w:pPr>
    </w:p>
    <w:p w14:paraId="4162DBB1" w14:textId="77777777" w:rsidR="00BC5389" w:rsidRDefault="00BC5389">
      <w:pPr>
        <w:spacing w:line="200" w:lineRule="auto"/>
      </w:pPr>
    </w:p>
    <w:p w14:paraId="0892EE52" w14:textId="77777777" w:rsidR="00BC5389" w:rsidRDefault="00BC5389">
      <w:pPr>
        <w:spacing w:before="5" w:line="220" w:lineRule="auto"/>
        <w:rPr>
          <w:sz w:val="22"/>
          <w:szCs w:val="22"/>
        </w:rPr>
      </w:pPr>
    </w:p>
    <w:p w14:paraId="07CD6B2D" w14:textId="77777777" w:rsidR="00BC5389" w:rsidRDefault="009100DE">
      <w:pPr>
        <w:spacing w:before="24"/>
        <w:ind w:left="2672"/>
        <w:rPr>
          <w:sz w:val="28"/>
          <w:szCs w:val="28"/>
        </w:rPr>
      </w:pPr>
      <w:r>
        <w:rPr>
          <w:b/>
          <w:sz w:val="28"/>
          <w:szCs w:val="28"/>
        </w:rPr>
        <w:t>HALAMAN PENGESAHAN</w:t>
      </w:r>
    </w:p>
    <w:p w14:paraId="6E955757" w14:textId="77777777" w:rsidR="00BC5389" w:rsidRDefault="00BC5389">
      <w:pPr>
        <w:spacing w:line="200" w:lineRule="auto"/>
      </w:pPr>
    </w:p>
    <w:p w14:paraId="72449512" w14:textId="77777777" w:rsidR="00BC5389" w:rsidRDefault="00BC5389">
      <w:pPr>
        <w:spacing w:line="200" w:lineRule="auto"/>
      </w:pPr>
    </w:p>
    <w:p w14:paraId="4C17C61B" w14:textId="77777777" w:rsidR="00BC5389" w:rsidRDefault="00BC5389">
      <w:pPr>
        <w:spacing w:before="10"/>
        <w:rPr>
          <w:sz w:val="24"/>
          <w:szCs w:val="24"/>
        </w:rPr>
      </w:pPr>
    </w:p>
    <w:p w14:paraId="4717C94F" w14:textId="77777777" w:rsidR="00BC5389" w:rsidRDefault="009100DE">
      <w:pPr>
        <w:spacing w:line="300" w:lineRule="auto"/>
        <w:ind w:left="2581"/>
        <w:rPr>
          <w:sz w:val="28"/>
          <w:szCs w:val="28"/>
        </w:rPr>
      </w:pPr>
      <w:r>
        <w:rPr>
          <w:b/>
          <w:sz w:val="28"/>
          <w:szCs w:val="28"/>
        </w:rPr>
        <w:t>LAPORAN PROYEK AKHIR</w:t>
      </w:r>
    </w:p>
    <w:p w14:paraId="7692AAD2" w14:textId="77777777" w:rsidR="00BC5389" w:rsidRDefault="00BC5389">
      <w:pPr>
        <w:spacing w:before="5" w:line="180" w:lineRule="auto"/>
        <w:rPr>
          <w:sz w:val="18"/>
          <w:szCs w:val="18"/>
        </w:rPr>
      </w:pPr>
    </w:p>
    <w:p w14:paraId="73B0334C" w14:textId="77777777" w:rsidR="00BC5389" w:rsidRDefault="00BC5389">
      <w:pPr>
        <w:spacing w:line="200" w:lineRule="auto"/>
      </w:pPr>
    </w:p>
    <w:p w14:paraId="49ACD1EF" w14:textId="77777777" w:rsidR="00BC5389" w:rsidRDefault="00BC5389">
      <w:pPr>
        <w:spacing w:line="200" w:lineRule="auto"/>
      </w:pPr>
    </w:p>
    <w:p w14:paraId="05FEAA40" w14:textId="77777777" w:rsidR="00BC5389" w:rsidRDefault="00BC5389">
      <w:pPr>
        <w:spacing w:line="200" w:lineRule="auto"/>
      </w:pPr>
    </w:p>
    <w:p w14:paraId="15D6065C" w14:textId="77777777" w:rsidR="00BC5389" w:rsidRDefault="00BC5389">
      <w:pPr>
        <w:spacing w:line="200" w:lineRule="auto"/>
      </w:pPr>
    </w:p>
    <w:p w14:paraId="4EBEB83C" w14:textId="77777777" w:rsidR="00BC5389" w:rsidRDefault="00BC5389">
      <w:pPr>
        <w:spacing w:line="200" w:lineRule="auto"/>
      </w:pPr>
    </w:p>
    <w:p w14:paraId="05AEB436" w14:textId="77777777" w:rsidR="00BC5389" w:rsidRDefault="00BC5389">
      <w:pPr>
        <w:spacing w:line="200" w:lineRule="auto"/>
      </w:pPr>
    </w:p>
    <w:p w14:paraId="1A442A00" w14:textId="77777777" w:rsidR="00BC5389" w:rsidRDefault="009100DE">
      <w:pPr>
        <w:spacing w:before="29" w:line="260" w:lineRule="auto"/>
        <w:ind w:left="3685" w:right="3405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oleh :</w:t>
      </w:r>
    </w:p>
    <w:p w14:paraId="440C062F" w14:textId="77777777" w:rsidR="00BC5389" w:rsidRDefault="00BC5389">
      <w:pPr>
        <w:spacing w:before="8" w:line="140" w:lineRule="auto"/>
        <w:rPr>
          <w:sz w:val="15"/>
          <w:szCs w:val="15"/>
        </w:rPr>
        <w:sectPr w:rsidR="00BC5389">
          <w:pgSz w:w="11920" w:h="16860"/>
          <w:pgMar w:top="1580" w:right="1680" w:bottom="280" w:left="1680" w:header="720" w:footer="720" w:gutter="0"/>
          <w:cols w:space="720"/>
        </w:sectPr>
      </w:pPr>
    </w:p>
    <w:p w14:paraId="1C561E28" w14:textId="5CE34BC9" w:rsidR="00BC5389" w:rsidRDefault="0018614B">
      <w:pPr>
        <w:spacing w:before="29"/>
        <w:jc w:val="right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Syaikul</w:t>
      </w:r>
      <w:proofErr w:type="spellEnd"/>
      <w:r>
        <w:rPr>
          <w:i/>
          <w:sz w:val="24"/>
          <w:szCs w:val="24"/>
        </w:rPr>
        <w:t xml:space="preserve"> Azhar Muhammad</w:t>
      </w:r>
    </w:p>
    <w:p w14:paraId="2ECF9948" w14:textId="7B30364E" w:rsidR="00BC5389" w:rsidRDefault="0018614B">
      <w:pPr>
        <w:spacing w:before="31" w:line="260" w:lineRule="auto"/>
        <w:jc w:val="right"/>
        <w:rPr>
          <w:sz w:val="24"/>
          <w:szCs w:val="24"/>
        </w:rPr>
      </w:pPr>
      <w:r>
        <w:rPr>
          <w:i/>
          <w:sz w:val="24"/>
          <w:szCs w:val="24"/>
        </w:rPr>
        <w:t>Komang Yuda Saputra</w:t>
      </w:r>
    </w:p>
    <w:p w14:paraId="6D383433" w14:textId="414E9692" w:rsidR="00BC5389" w:rsidRDefault="009100DE">
      <w:pPr>
        <w:spacing w:before="29"/>
        <w:rPr>
          <w:sz w:val="24"/>
          <w:szCs w:val="24"/>
        </w:rPr>
      </w:pPr>
      <w:r>
        <w:br w:type="column"/>
      </w:r>
      <w:r w:rsidR="0018614B">
        <w:rPr>
          <w:i/>
          <w:sz w:val="24"/>
          <w:szCs w:val="24"/>
        </w:rPr>
        <w:t>123210081</w:t>
      </w:r>
    </w:p>
    <w:p w14:paraId="20376896" w14:textId="27A864C5" w:rsidR="00BC5389" w:rsidRDefault="0018614B">
      <w:pPr>
        <w:spacing w:before="31" w:line="260" w:lineRule="auto"/>
        <w:rPr>
          <w:sz w:val="24"/>
          <w:szCs w:val="24"/>
        </w:rPr>
        <w:sectPr w:rsidR="00BC5389">
          <w:type w:val="continuous"/>
          <w:pgSz w:w="11920" w:h="16860"/>
          <w:pgMar w:top="1580" w:right="1680" w:bottom="280" w:left="1680" w:header="720" w:footer="720" w:gutter="0"/>
          <w:cols w:num="2" w:space="720" w:equalWidth="0">
            <w:col w:w="3186" w:space="2188"/>
            <w:col w:w="3186" w:space="0"/>
          </w:cols>
        </w:sectPr>
      </w:pPr>
      <w:r>
        <w:rPr>
          <w:i/>
          <w:sz w:val="24"/>
          <w:szCs w:val="24"/>
        </w:rPr>
        <w:t>123210181</w:t>
      </w:r>
    </w:p>
    <w:p w14:paraId="08B4173D" w14:textId="77777777" w:rsidR="00BC5389" w:rsidRDefault="00BC5389">
      <w:pPr>
        <w:spacing w:before="4" w:line="120" w:lineRule="auto"/>
        <w:rPr>
          <w:sz w:val="12"/>
          <w:szCs w:val="12"/>
        </w:rPr>
      </w:pPr>
    </w:p>
    <w:p w14:paraId="7FEC4357" w14:textId="77777777" w:rsidR="00BC5389" w:rsidRDefault="00BC5389">
      <w:pPr>
        <w:spacing w:line="200" w:lineRule="auto"/>
      </w:pPr>
    </w:p>
    <w:p w14:paraId="25E06C0D" w14:textId="77777777" w:rsidR="00BC5389" w:rsidRDefault="00BC5389">
      <w:pPr>
        <w:spacing w:line="200" w:lineRule="auto"/>
      </w:pPr>
    </w:p>
    <w:p w14:paraId="2D9DE38C" w14:textId="77777777" w:rsidR="00BC5389" w:rsidRDefault="00BC5389">
      <w:pPr>
        <w:spacing w:line="200" w:lineRule="auto"/>
      </w:pPr>
    </w:p>
    <w:p w14:paraId="1D2F4DE0" w14:textId="77777777" w:rsidR="00BC5389" w:rsidRDefault="00BC5389">
      <w:pPr>
        <w:spacing w:line="200" w:lineRule="auto"/>
      </w:pPr>
    </w:p>
    <w:p w14:paraId="3ACB3FF3" w14:textId="77777777" w:rsidR="00BC5389" w:rsidRDefault="009100DE">
      <w:pPr>
        <w:spacing w:before="29"/>
        <w:ind w:left="1066" w:right="35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Telah </w:t>
      </w:r>
      <w:proofErr w:type="spellStart"/>
      <w:r>
        <w:rPr>
          <w:sz w:val="24"/>
          <w:szCs w:val="24"/>
        </w:rPr>
        <w:t>Diperiksa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Disetujui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Cerdas dan</w:t>
      </w:r>
    </w:p>
    <w:p w14:paraId="22612240" w14:textId="77777777" w:rsidR="00BC5389" w:rsidRDefault="009100DE">
      <w:pPr>
        <w:spacing w:before="31"/>
        <w:ind w:left="3508" w:right="280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Keputusan</w:t>
      </w:r>
    </w:p>
    <w:p w14:paraId="036BA3FB" w14:textId="77777777" w:rsidR="00BC5389" w:rsidRDefault="009100DE">
      <w:pPr>
        <w:spacing w:before="29" w:line="260" w:lineRule="auto"/>
        <w:ind w:left="2853" w:right="2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: .................................</w:t>
      </w:r>
    </w:p>
    <w:p w14:paraId="537E8689" w14:textId="77777777" w:rsidR="00BC5389" w:rsidRDefault="00BC5389">
      <w:pPr>
        <w:spacing w:line="200" w:lineRule="auto"/>
      </w:pPr>
    </w:p>
    <w:p w14:paraId="37FC1202" w14:textId="77777777" w:rsidR="00BC5389" w:rsidRDefault="00BC5389">
      <w:pPr>
        <w:spacing w:line="200" w:lineRule="auto"/>
      </w:pPr>
    </w:p>
    <w:p w14:paraId="5C4BA134" w14:textId="77777777" w:rsidR="00BC5389" w:rsidRDefault="00BC5389">
      <w:pPr>
        <w:spacing w:line="200" w:lineRule="auto"/>
        <w:sectPr w:rsidR="00BC5389">
          <w:type w:val="continuous"/>
          <w:pgSz w:w="11920" w:h="16860"/>
          <w:pgMar w:top="1580" w:right="1680" w:bottom="280" w:left="1680" w:header="720" w:footer="720" w:gutter="0"/>
          <w:cols w:space="720"/>
        </w:sectPr>
      </w:pPr>
    </w:p>
    <w:p w14:paraId="5C7436DC" w14:textId="77777777" w:rsidR="00BC5389" w:rsidRDefault="009100DE">
      <w:pPr>
        <w:spacing w:before="29"/>
        <w:ind w:left="780" w:right="-56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Asisten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Praktikum</w:t>
      </w:r>
      <w:proofErr w:type="spellEnd"/>
    </w:p>
    <w:p w14:paraId="71697022" w14:textId="77777777" w:rsidR="00BC5389" w:rsidRDefault="00BC5389">
      <w:pPr>
        <w:spacing w:before="7" w:line="140" w:lineRule="auto"/>
        <w:rPr>
          <w:sz w:val="15"/>
          <w:szCs w:val="15"/>
        </w:rPr>
      </w:pPr>
    </w:p>
    <w:p w14:paraId="74FFBCDD" w14:textId="77777777" w:rsidR="00BC5389" w:rsidRDefault="00BC5389">
      <w:pPr>
        <w:spacing w:line="200" w:lineRule="auto"/>
      </w:pPr>
    </w:p>
    <w:p w14:paraId="11FD5583" w14:textId="77777777" w:rsidR="00BC5389" w:rsidRDefault="00BC5389">
      <w:pPr>
        <w:spacing w:line="200" w:lineRule="auto"/>
      </w:pPr>
    </w:p>
    <w:p w14:paraId="3EC6335E" w14:textId="77777777" w:rsidR="00BC5389" w:rsidRDefault="00BC5389">
      <w:pPr>
        <w:spacing w:line="200" w:lineRule="auto"/>
      </w:pPr>
    </w:p>
    <w:p w14:paraId="54AD8081" w14:textId="77777777" w:rsidR="00BC5389" w:rsidRDefault="00BC5389">
      <w:pPr>
        <w:spacing w:line="200" w:lineRule="auto"/>
      </w:pPr>
    </w:p>
    <w:p w14:paraId="1F27A929" w14:textId="77777777" w:rsidR="00BC5389" w:rsidRDefault="00BC5389">
      <w:pPr>
        <w:spacing w:line="200" w:lineRule="auto"/>
      </w:pPr>
    </w:p>
    <w:p w14:paraId="4F914AA2" w14:textId="77777777" w:rsidR="00BC5389" w:rsidRDefault="00BC5389">
      <w:pPr>
        <w:spacing w:line="200" w:lineRule="auto"/>
      </w:pPr>
    </w:p>
    <w:p w14:paraId="13E9004C" w14:textId="77777777" w:rsidR="00BC5389" w:rsidRDefault="009100DE">
      <w:pPr>
        <w:ind w:left="459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Asisten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Praktikum</w:t>
      </w:r>
      <w:proofErr w:type="spellEnd"/>
      <w:r>
        <w:rPr>
          <w:b/>
          <w:sz w:val="24"/>
          <w:szCs w:val="24"/>
          <w:u w:val="single"/>
        </w:rPr>
        <w:t xml:space="preserve"> 1</w:t>
      </w:r>
    </w:p>
    <w:p w14:paraId="6CBD161C" w14:textId="77777777" w:rsidR="00BC5389" w:rsidRDefault="009100DE">
      <w:pPr>
        <w:spacing w:line="260" w:lineRule="auto"/>
        <w:ind w:left="800"/>
        <w:rPr>
          <w:sz w:val="24"/>
          <w:szCs w:val="24"/>
        </w:rPr>
      </w:pPr>
      <w:r>
        <w:rPr>
          <w:b/>
          <w:sz w:val="24"/>
          <w:szCs w:val="24"/>
        </w:rPr>
        <w:t>NIM.</w:t>
      </w:r>
    </w:p>
    <w:p w14:paraId="2D061A59" w14:textId="77777777" w:rsidR="00BC5389" w:rsidRDefault="009100DE">
      <w:pPr>
        <w:spacing w:before="29"/>
        <w:rPr>
          <w:sz w:val="24"/>
          <w:szCs w:val="24"/>
        </w:rPr>
      </w:pPr>
      <w:r>
        <w:br w:type="column"/>
      </w:r>
      <w:proofErr w:type="spellStart"/>
      <w:r>
        <w:rPr>
          <w:b/>
          <w:sz w:val="24"/>
          <w:szCs w:val="24"/>
        </w:rPr>
        <w:t>Asisten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Praktikum</w:t>
      </w:r>
      <w:proofErr w:type="spellEnd"/>
    </w:p>
    <w:p w14:paraId="5E2D8AA4" w14:textId="77777777" w:rsidR="00BC5389" w:rsidRDefault="00BC5389">
      <w:pPr>
        <w:spacing w:before="7" w:line="140" w:lineRule="auto"/>
        <w:rPr>
          <w:sz w:val="15"/>
          <w:szCs w:val="15"/>
        </w:rPr>
      </w:pPr>
    </w:p>
    <w:p w14:paraId="142CAC44" w14:textId="77777777" w:rsidR="00BC5389" w:rsidRDefault="00BC5389">
      <w:pPr>
        <w:spacing w:line="200" w:lineRule="auto"/>
      </w:pPr>
    </w:p>
    <w:p w14:paraId="10D97BC1" w14:textId="77777777" w:rsidR="00BC5389" w:rsidRDefault="00BC5389">
      <w:pPr>
        <w:spacing w:line="200" w:lineRule="auto"/>
      </w:pPr>
    </w:p>
    <w:p w14:paraId="026D66CC" w14:textId="77777777" w:rsidR="00BC5389" w:rsidRDefault="00BC5389">
      <w:pPr>
        <w:spacing w:line="200" w:lineRule="auto"/>
      </w:pPr>
    </w:p>
    <w:p w14:paraId="3A0D3EC1" w14:textId="77777777" w:rsidR="00BC5389" w:rsidRDefault="00BC5389">
      <w:pPr>
        <w:spacing w:line="200" w:lineRule="auto"/>
      </w:pPr>
    </w:p>
    <w:p w14:paraId="292D571F" w14:textId="77777777" w:rsidR="00BC5389" w:rsidRDefault="00BC5389">
      <w:pPr>
        <w:spacing w:line="200" w:lineRule="auto"/>
      </w:pPr>
    </w:p>
    <w:p w14:paraId="4B74050C" w14:textId="77777777" w:rsidR="00BC5389" w:rsidRDefault="00BC5389">
      <w:pPr>
        <w:spacing w:line="200" w:lineRule="auto"/>
      </w:pPr>
    </w:p>
    <w:p w14:paraId="3CF26D75" w14:textId="77777777" w:rsidR="00BC5389" w:rsidRDefault="009100DE">
      <w:pPr>
        <w:ind w:left="43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Asisten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Praktikum</w:t>
      </w:r>
      <w:proofErr w:type="spellEnd"/>
      <w:r>
        <w:rPr>
          <w:b/>
          <w:sz w:val="24"/>
          <w:szCs w:val="24"/>
          <w:u w:val="single"/>
        </w:rPr>
        <w:t xml:space="preserve"> 2</w:t>
      </w:r>
    </w:p>
    <w:p w14:paraId="3B5E0203" w14:textId="77777777" w:rsidR="00BC5389" w:rsidRDefault="009100DE">
      <w:pPr>
        <w:spacing w:line="260" w:lineRule="auto"/>
        <w:ind w:left="173"/>
        <w:rPr>
          <w:sz w:val="24"/>
          <w:szCs w:val="24"/>
        </w:rPr>
        <w:sectPr w:rsidR="00BC5389">
          <w:type w:val="continuous"/>
          <w:pgSz w:w="11920" w:h="16860"/>
          <w:pgMar w:top="1580" w:right="1680" w:bottom="280" w:left="1680" w:header="720" w:footer="720" w:gutter="0"/>
          <w:cols w:num="2" w:space="720" w:equalWidth="0">
            <w:col w:w="2555" w:space="3449"/>
            <w:col w:w="2555" w:space="0"/>
          </w:cols>
        </w:sectPr>
      </w:pPr>
      <w:r>
        <w:rPr>
          <w:b/>
          <w:sz w:val="24"/>
          <w:szCs w:val="24"/>
        </w:rPr>
        <w:t>NIM.</w:t>
      </w:r>
    </w:p>
    <w:p w14:paraId="20800522" w14:textId="77777777" w:rsidR="00BC5389" w:rsidRDefault="009C3251">
      <w:pPr>
        <w:spacing w:line="200" w:lineRule="auto"/>
      </w:pPr>
      <w:r>
        <w:pict w14:anchorId="69BA5D0F">
          <v:shape id="_x0000_s2051" type="#_x0000_t75" style="position:absolute;margin-left:84.95pt;margin-top:184.5pt;width:439.45pt;height:400.1pt;z-index:-251658752;mso-position-horizontal:absolute;mso-position-horizontal-relative:page;mso-position-vertical:absolute;mso-position-vertical-relative:page">
            <v:imagedata r:id="rId10" o:title=""/>
            <w10:wrap anchorx="page" anchory="page"/>
          </v:shape>
        </w:pict>
      </w:r>
    </w:p>
    <w:p w14:paraId="6A51AD3C" w14:textId="77777777" w:rsidR="00BC5389" w:rsidRDefault="00BC5389">
      <w:pPr>
        <w:spacing w:line="200" w:lineRule="auto"/>
      </w:pPr>
    </w:p>
    <w:p w14:paraId="5A6FC65D" w14:textId="77777777" w:rsidR="00BC5389" w:rsidRDefault="00BC5389">
      <w:pPr>
        <w:spacing w:line="200" w:lineRule="auto"/>
      </w:pPr>
    </w:p>
    <w:p w14:paraId="0D19C963" w14:textId="77777777" w:rsidR="00BC5389" w:rsidRDefault="00BC5389">
      <w:pPr>
        <w:spacing w:before="6" w:line="220" w:lineRule="auto"/>
        <w:rPr>
          <w:sz w:val="22"/>
          <w:szCs w:val="22"/>
        </w:rPr>
      </w:pPr>
    </w:p>
    <w:p w14:paraId="314F8826" w14:textId="77777777" w:rsidR="00BC5389" w:rsidRDefault="00BC5389">
      <w:pPr>
        <w:spacing w:before="9" w:line="100" w:lineRule="auto"/>
        <w:rPr>
          <w:sz w:val="10"/>
          <w:szCs w:val="10"/>
        </w:rPr>
      </w:pPr>
    </w:p>
    <w:p w14:paraId="5326E196" w14:textId="77777777" w:rsidR="00BC5389" w:rsidRDefault="00BC5389">
      <w:pPr>
        <w:spacing w:line="200" w:lineRule="auto"/>
      </w:pPr>
    </w:p>
    <w:p w14:paraId="15A911C9" w14:textId="77777777" w:rsidR="00BC5389" w:rsidRDefault="00BC5389">
      <w:pPr>
        <w:spacing w:line="200" w:lineRule="auto"/>
      </w:pPr>
    </w:p>
    <w:p w14:paraId="121BFAC7" w14:textId="77777777" w:rsidR="00BC5389" w:rsidRDefault="00BC5389">
      <w:pPr>
        <w:spacing w:line="200" w:lineRule="auto"/>
      </w:pPr>
    </w:p>
    <w:p w14:paraId="567064F4" w14:textId="77777777" w:rsidR="00BC5389" w:rsidRDefault="00BC5389">
      <w:pPr>
        <w:spacing w:line="200" w:lineRule="auto"/>
      </w:pPr>
    </w:p>
    <w:p w14:paraId="30DDDB7A" w14:textId="77777777" w:rsidR="00BC5389" w:rsidRDefault="00BC5389">
      <w:pPr>
        <w:spacing w:line="200" w:lineRule="auto"/>
      </w:pPr>
    </w:p>
    <w:p w14:paraId="4A39B44E" w14:textId="77777777" w:rsidR="00BC5389" w:rsidRDefault="00BC5389">
      <w:pPr>
        <w:spacing w:line="200" w:lineRule="auto"/>
      </w:pPr>
    </w:p>
    <w:p w14:paraId="22C6FE23" w14:textId="77777777" w:rsidR="00BC5389" w:rsidRDefault="00BC5389">
      <w:pPr>
        <w:spacing w:line="200" w:lineRule="auto"/>
      </w:pPr>
    </w:p>
    <w:p w14:paraId="47104A79" w14:textId="77777777" w:rsidR="00BC5389" w:rsidRDefault="00BC5389">
      <w:pPr>
        <w:spacing w:line="200" w:lineRule="auto"/>
      </w:pPr>
    </w:p>
    <w:p w14:paraId="5705E1EB" w14:textId="77777777" w:rsidR="00BC5389" w:rsidRDefault="00BC5389">
      <w:pPr>
        <w:spacing w:line="200" w:lineRule="auto"/>
      </w:pPr>
    </w:p>
    <w:p w14:paraId="17B8C5AC" w14:textId="77777777" w:rsidR="00BC5389" w:rsidRDefault="00BC5389">
      <w:pPr>
        <w:spacing w:line="200" w:lineRule="auto"/>
      </w:pPr>
    </w:p>
    <w:p w14:paraId="26840E09" w14:textId="77777777" w:rsidR="00BC5389" w:rsidRDefault="00BC5389">
      <w:pPr>
        <w:spacing w:line="200" w:lineRule="auto"/>
      </w:pPr>
    </w:p>
    <w:p w14:paraId="331B2BBD" w14:textId="77777777" w:rsidR="00BC5389" w:rsidRDefault="00BC5389">
      <w:pPr>
        <w:spacing w:line="200" w:lineRule="auto"/>
      </w:pPr>
    </w:p>
    <w:p w14:paraId="3469BB8A" w14:textId="77777777" w:rsidR="00BC5389" w:rsidRDefault="00BC5389">
      <w:pPr>
        <w:spacing w:line="200" w:lineRule="auto"/>
      </w:pPr>
    </w:p>
    <w:p w14:paraId="574C7AB8" w14:textId="77777777" w:rsidR="00BC5389" w:rsidRDefault="00BC5389">
      <w:pPr>
        <w:spacing w:line="200" w:lineRule="auto"/>
      </w:pPr>
    </w:p>
    <w:p w14:paraId="2C0CB9AA" w14:textId="77777777" w:rsidR="00BC5389" w:rsidRDefault="00BC5389">
      <w:pPr>
        <w:spacing w:line="200" w:lineRule="auto"/>
      </w:pPr>
    </w:p>
    <w:p w14:paraId="7F3B79E8" w14:textId="77777777" w:rsidR="00BC5389" w:rsidRDefault="00BC5389">
      <w:pPr>
        <w:spacing w:line="200" w:lineRule="auto"/>
      </w:pPr>
    </w:p>
    <w:p w14:paraId="27C0C09B" w14:textId="77777777" w:rsidR="00BC5389" w:rsidRDefault="00BC5389">
      <w:pPr>
        <w:spacing w:line="200" w:lineRule="auto"/>
      </w:pPr>
    </w:p>
    <w:p w14:paraId="28A9AF96" w14:textId="77777777" w:rsidR="00BC5389" w:rsidRDefault="00BC5389">
      <w:pPr>
        <w:spacing w:line="200" w:lineRule="auto"/>
      </w:pPr>
    </w:p>
    <w:p w14:paraId="10C1C697" w14:textId="77777777" w:rsidR="00BC5389" w:rsidRDefault="00BC5389">
      <w:pPr>
        <w:spacing w:line="200" w:lineRule="auto"/>
      </w:pPr>
    </w:p>
    <w:p w14:paraId="74EC5210" w14:textId="77777777" w:rsidR="00BC5389" w:rsidRDefault="009100DE">
      <w:pPr>
        <w:ind w:left="4312" w:right="4029"/>
        <w:jc w:val="center"/>
        <w:rPr>
          <w:sz w:val="24"/>
          <w:szCs w:val="24"/>
        </w:rPr>
        <w:sectPr w:rsidR="00BC5389">
          <w:type w:val="continuous"/>
          <w:pgSz w:w="11920" w:h="16860"/>
          <w:pgMar w:top="1580" w:right="1680" w:bottom="280" w:left="1680" w:header="720" w:footer="720" w:gutter="0"/>
          <w:cols w:space="720"/>
        </w:sectPr>
      </w:pPr>
      <w:r>
        <w:rPr>
          <w:sz w:val="24"/>
          <w:szCs w:val="24"/>
        </w:rPr>
        <w:t>ii</w:t>
      </w:r>
    </w:p>
    <w:p w14:paraId="29152D65" w14:textId="77777777" w:rsidR="00BC5389" w:rsidRDefault="009100DE">
      <w:pPr>
        <w:spacing w:before="97"/>
        <w:ind w:left="3129" w:right="3153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KATA PENGANTAR</w:t>
      </w:r>
    </w:p>
    <w:p w14:paraId="2C7B3FA7" w14:textId="77777777" w:rsidR="00BC5389" w:rsidRDefault="00BC5389">
      <w:pPr>
        <w:spacing w:before="5" w:line="180" w:lineRule="auto"/>
        <w:rPr>
          <w:sz w:val="19"/>
          <w:szCs w:val="19"/>
        </w:rPr>
      </w:pPr>
    </w:p>
    <w:p w14:paraId="0F45B9D8" w14:textId="77777777" w:rsidR="00BC5389" w:rsidRDefault="00BC5389">
      <w:pPr>
        <w:spacing w:line="200" w:lineRule="auto"/>
      </w:pPr>
    </w:p>
    <w:p w14:paraId="00F75496" w14:textId="77777777" w:rsidR="00BC5389" w:rsidRDefault="00BC5389">
      <w:pPr>
        <w:spacing w:line="200" w:lineRule="auto"/>
      </w:pPr>
    </w:p>
    <w:p w14:paraId="2B74AC0D" w14:textId="77777777" w:rsidR="00BC5389" w:rsidRDefault="00BC5389">
      <w:pPr>
        <w:spacing w:line="200" w:lineRule="auto"/>
      </w:pPr>
    </w:p>
    <w:p w14:paraId="35F932FC" w14:textId="77777777" w:rsidR="00BC5389" w:rsidRDefault="00BC5389">
      <w:pPr>
        <w:spacing w:line="200" w:lineRule="auto"/>
      </w:pPr>
    </w:p>
    <w:p w14:paraId="3425BEBC" w14:textId="1FC3BFE6" w:rsidR="00BC5389" w:rsidRDefault="009100DE">
      <w:pPr>
        <w:spacing w:line="359" w:lineRule="auto"/>
        <w:ind w:left="102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Puji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Tuhan Yang Maha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senantiasa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hidayah</w:t>
      </w:r>
      <w:proofErr w:type="spellEnd"/>
      <w:r>
        <w:rPr>
          <w:sz w:val="24"/>
          <w:szCs w:val="24"/>
        </w:rPr>
        <w:t xml:space="preserve">-Nya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Cerdas dan </w:t>
      </w:r>
      <w:proofErr w:type="spellStart"/>
      <w:r>
        <w:rPr>
          <w:sz w:val="24"/>
          <w:szCs w:val="24"/>
        </w:rPr>
        <w:t>Pendukung</w:t>
      </w:r>
      <w:proofErr w:type="spellEnd"/>
      <w:r>
        <w:rPr>
          <w:sz w:val="24"/>
          <w:szCs w:val="24"/>
        </w:rPr>
        <w:t xml:space="preserve"> Keputusan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64570" w:rsidRPr="00964570">
        <w:rPr>
          <w:sz w:val="24"/>
          <w:szCs w:val="24"/>
        </w:rPr>
        <w:t>Menentukan</w:t>
      </w:r>
      <w:proofErr w:type="spellEnd"/>
      <w:r w:rsidR="00964570" w:rsidRPr="00964570">
        <w:rPr>
          <w:sz w:val="24"/>
          <w:szCs w:val="24"/>
        </w:rPr>
        <w:t xml:space="preserve"> </w:t>
      </w:r>
      <w:proofErr w:type="spellStart"/>
      <w:r w:rsidR="00964570" w:rsidRPr="00964570">
        <w:rPr>
          <w:sz w:val="24"/>
          <w:szCs w:val="24"/>
          <w:shd w:val="clear" w:color="auto" w:fill="FFFFFF"/>
        </w:rPr>
        <w:t>Rekomendasi</w:t>
      </w:r>
      <w:proofErr w:type="spellEnd"/>
      <w:r w:rsidR="00964570" w:rsidRPr="00964570">
        <w:rPr>
          <w:sz w:val="24"/>
          <w:szCs w:val="24"/>
          <w:shd w:val="clear" w:color="auto" w:fill="FFFFFF"/>
        </w:rPr>
        <w:t xml:space="preserve"> </w:t>
      </w:r>
      <w:proofErr w:type="spellStart"/>
      <w:r w:rsidR="00964570" w:rsidRPr="00964570">
        <w:rPr>
          <w:sz w:val="24"/>
          <w:szCs w:val="24"/>
          <w:shd w:val="clear" w:color="auto" w:fill="FFFFFF"/>
        </w:rPr>
        <w:t>maskapai</w:t>
      </w:r>
      <w:proofErr w:type="spellEnd"/>
      <w:r w:rsidR="00964570" w:rsidRPr="00964570">
        <w:rPr>
          <w:sz w:val="24"/>
          <w:szCs w:val="24"/>
          <w:shd w:val="clear" w:color="auto" w:fill="FFFFFF"/>
        </w:rPr>
        <w:t xml:space="preserve"> </w:t>
      </w:r>
      <w:proofErr w:type="spellStart"/>
      <w:r w:rsidR="00964570" w:rsidRPr="00964570">
        <w:rPr>
          <w:sz w:val="24"/>
          <w:szCs w:val="24"/>
          <w:shd w:val="clear" w:color="auto" w:fill="FFFFFF"/>
        </w:rPr>
        <w:t>terbaik</w:t>
      </w:r>
      <w:proofErr w:type="spellEnd"/>
      <w:r w:rsidR="00964570" w:rsidRPr="00964570">
        <w:rPr>
          <w:sz w:val="24"/>
          <w:szCs w:val="24"/>
          <w:shd w:val="clear" w:color="auto" w:fill="FFFFFF"/>
        </w:rPr>
        <w:t xml:space="preserve"> </w:t>
      </w:r>
      <w:proofErr w:type="spellStart"/>
      <w:r w:rsidR="00964570" w:rsidRPr="00964570">
        <w:rPr>
          <w:sz w:val="24"/>
          <w:szCs w:val="24"/>
          <w:shd w:val="clear" w:color="auto" w:fill="FFFFFF"/>
        </w:rPr>
        <w:t>dengan</w:t>
      </w:r>
      <w:proofErr w:type="spellEnd"/>
      <w:r w:rsidR="00964570" w:rsidRPr="00964570">
        <w:rPr>
          <w:sz w:val="24"/>
          <w:szCs w:val="24"/>
          <w:shd w:val="clear" w:color="auto" w:fill="FFFFFF"/>
        </w:rPr>
        <w:t xml:space="preserve"> AHP</w:t>
      </w:r>
      <w:r>
        <w:rPr>
          <w:color w:val="FF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Adapun </w:t>
      </w:r>
      <w:proofErr w:type="spellStart"/>
      <w:r>
        <w:rPr>
          <w:color w:val="000000"/>
          <w:sz w:val="24"/>
          <w:szCs w:val="24"/>
        </w:rPr>
        <w:t>laporan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tentang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proyek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akhir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pilih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hasil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pembelajaran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selama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praktikum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berlangsung</w:t>
      </w:r>
      <w:proofErr w:type="spellEnd"/>
      <w:r>
        <w:rPr>
          <w:color w:val="000000"/>
          <w:sz w:val="24"/>
          <w:szCs w:val="24"/>
        </w:rPr>
        <w:t>.</w:t>
      </w:r>
    </w:p>
    <w:p w14:paraId="2712F18A" w14:textId="77777777" w:rsidR="00BC5389" w:rsidRDefault="009100DE">
      <w:pPr>
        <w:spacing w:before="11" w:line="359" w:lineRule="auto"/>
        <w:ind w:left="102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membimbing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Laporan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kesempurnaan</w:t>
      </w:r>
      <w:proofErr w:type="spellEnd"/>
      <w:r>
        <w:rPr>
          <w:sz w:val="24"/>
          <w:szCs w:val="24"/>
        </w:rPr>
        <w:t xml:space="preserve">,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itu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saran yang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menyempurnakan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1CC8FA4D" w14:textId="77777777" w:rsidR="00BC5389" w:rsidRDefault="009100DE">
      <w:pPr>
        <w:spacing w:before="4" w:line="360" w:lineRule="auto"/>
        <w:ind w:left="102" w:right="73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Atas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terimakasih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seperlunya</w:t>
      </w:r>
      <w:proofErr w:type="spellEnd"/>
      <w:r>
        <w:rPr>
          <w:sz w:val="24"/>
          <w:szCs w:val="24"/>
        </w:rPr>
        <w:t>.</w:t>
      </w:r>
    </w:p>
    <w:p w14:paraId="6537142B" w14:textId="77777777" w:rsidR="00BC5389" w:rsidRDefault="00BC5389">
      <w:pPr>
        <w:spacing w:line="200" w:lineRule="auto"/>
      </w:pPr>
    </w:p>
    <w:p w14:paraId="0D0D984E" w14:textId="77777777" w:rsidR="00BC5389" w:rsidRDefault="00BC5389">
      <w:pPr>
        <w:spacing w:before="16" w:line="200" w:lineRule="auto"/>
      </w:pPr>
    </w:p>
    <w:p w14:paraId="5D98A447" w14:textId="4BBAF690" w:rsidR="00BC5389" w:rsidRDefault="009100DE">
      <w:pPr>
        <w:ind w:left="5685"/>
        <w:rPr>
          <w:sz w:val="24"/>
          <w:szCs w:val="24"/>
        </w:rPr>
      </w:pPr>
      <w:r>
        <w:rPr>
          <w:sz w:val="24"/>
          <w:szCs w:val="24"/>
        </w:rPr>
        <w:t xml:space="preserve">Yogyakarta, </w:t>
      </w:r>
      <w:r w:rsidR="00964570" w:rsidRPr="00964570">
        <w:rPr>
          <w:sz w:val="24"/>
          <w:szCs w:val="24"/>
        </w:rPr>
        <w:t>30 Mei 2023</w:t>
      </w:r>
    </w:p>
    <w:p w14:paraId="43E31D9F" w14:textId="77777777" w:rsidR="00BC5389" w:rsidRDefault="00BC5389">
      <w:pPr>
        <w:spacing w:line="180" w:lineRule="auto"/>
        <w:rPr>
          <w:sz w:val="18"/>
          <w:szCs w:val="18"/>
        </w:rPr>
      </w:pPr>
    </w:p>
    <w:p w14:paraId="7AF430D4" w14:textId="77777777" w:rsidR="00BC5389" w:rsidRDefault="00BC5389">
      <w:pPr>
        <w:spacing w:line="200" w:lineRule="auto"/>
      </w:pPr>
    </w:p>
    <w:p w14:paraId="05022D94" w14:textId="77777777" w:rsidR="00BC5389" w:rsidRDefault="00BC5389">
      <w:pPr>
        <w:spacing w:line="200" w:lineRule="auto"/>
      </w:pPr>
    </w:p>
    <w:p w14:paraId="3F9B4448" w14:textId="77777777" w:rsidR="00BC5389" w:rsidRDefault="00BC5389">
      <w:pPr>
        <w:spacing w:line="200" w:lineRule="auto"/>
      </w:pPr>
    </w:p>
    <w:p w14:paraId="42975CDE" w14:textId="77777777" w:rsidR="00BC5389" w:rsidRDefault="00BC5389">
      <w:pPr>
        <w:spacing w:line="200" w:lineRule="auto"/>
      </w:pPr>
    </w:p>
    <w:p w14:paraId="43D27AE7" w14:textId="77777777" w:rsidR="00BC5389" w:rsidRDefault="00BC5389">
      <w:pPr>
        <w:spacing w:line="200" w:lineRule="auto"/>
      </w:pPr>
    </w:p>
    <w:p w14:paraId="7CC1C9FA" w14:textId="77777777" w:rsidR="00BC5389" w:rsidRDefault="00BC5389">
      <w:pPr>
        <w:spacing w:line="200" w:lineRule="auto"/>
      </w:pPr>
    </w:p>
    <w:p w14:paraId="316E88C3" w14:textId="77777777" w:rsidR="00BC5389" w:rsidRDefault="009100DE">
      <w:pPr>
        <w:ind w:right="1132"/>
        <w:jc w:val="right"/>
        <w:rPr>
          <w:sz w:val="24"/>
          <w:szCs w:val="24"/>
        </w:rPr>
        <w:sectPr w:rsidR="00BC5389">
          <w:footerReference w:type="default" r:id="rId11"/>
          <w:pgSz w:w="11920" w:h="16860"/>
          <w:pgMar w:top="1580" w:right="1300" w:bottom="280" w:left="1600" w:header="0" w:footer="759" w:gutter="0"/>
          <w:pgNumType w:start="3"/>
          <w:cols w:space="720"/>
        </w:sectPr>
      </w:pPr>
      <w:proofErr w:type="spellStart"/>
      <w:r>
        <w:rPr>
          <w:sz w:val="24"/>
          <w:szCs w:val="24"/>
        </w:rPr>
        <w:t>Penyusun</w:t>
      </w:r>
      <w:proofErr w:type="spellEnd"/>
    </w:p>
    <w:p w14:paraId="78816DF0" w14:textId="77777777" w:rsidR="00BC5389" w:rsidRDefault="00BC5389">
      <w:pPr>
        <w:spacing w:line="200" w:lineRule="auto"/>
      </w:pPr>
    </w:p>
    <w:p w14:paraId="18638CDF" w14:textId="77777777" w:rsidR="00BC5389" w:rsidRDefault="00BC5389">
      <w:pPr>
        <w:spacing w:line="200" w:lineRule="auto"/>
      </w:pPr>
    </w:p>
    <w:p w14:paraId="3E200414" w14:textId="77777777" w:rsidR="00BC5389" w:rsidRDefault="00BC5389">
      <w:pPr>
        <w:spacing w:line="200" w:lineRule="auto"/>
      </w:pPr>
    </w:p>
    <w:p w14:paraId="6D494E87" w14:textId="77777777" w:rsidR="00BC5389" w:rsidRDefault="00BC5389">
      <w:pPr>
        <w:spacing w:before="2" w:line="280" w:lineRule="auto"/>
        <w:rPr>
          <w:sz w:val="28"/>
          <w:szCs w:val="28"/>
        </w:rPr>
      </w:pPr>
    </w:p>
    <w:p w14:paraId="30567406" w14:textId="77777777" w:rsidR="00BC5389" w:rsidRDefault="009100DE">
      <w:pPr>
        <w:spacing w:before="24"/>
        <w:ind w:left="3670" w:right="3532"/>
        <w:jc w:val="center"/>
        <w:rPr>
          <w:sz w:val="28"/>
          <w:szCs w:val="28"/>
        </w:rPr>
      </w:pPr>
      <w:r>
        <w:rPr>
          <w:b/>
          <w:sz w:val="28"/>
          <w:szCs w:val="28"/>
        </w:rPr>
        <w:t>DAFTAR ISI</w:t>
      </w:r>
    </w:p>
    <w:p w14:paraId="7FADE211" w14:textId="77777777" w:rsidR="00BC5389" w:rsidRDefault="00BC5389">
      <w:pPr>
        <w:spacing w:before="4" w:line="160" w:lineRule="auto"/>
        <w:rPr>
          <w:sz w:val="16"/>
          <w:szCs w:val="16"/>
        </w:rPr>
      </w:pPr>
    </w:p>
    <w:p w14:paraId="4CC6A8DA" w14:textId="77777777" w:rsidR="00BC5389" w:rsidRDefault="009100DE">
      <w:pPr>
        <w:spacing w:line="360" w:lineRule="auto"/>
        <w:ind w:left="142" w:right="78"/>
        <w:rPr>
          <w:sz w:val="24"/>
          <w:szCs w:val="24"/>
        </w:rPr>
      </w:pPr>
      <w:r>
        <w:rPr>
          <w:sz w:val="24"/>
          <w:szCs w:val="24"/>
        </w:rPr>
        <w:t xml:space="preserve">HALAMAN JUDUL .........................................................................................................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HALAMAN PENGESAHAN ............................................................................................ ii KATA PENGANTAR....................................................................................................... iii DAFTAR ISI ..................................................................................................................... iv JUDUL PROYEK AKHIR................................................................................................ 1</w:t>
      </w:r>
    </w:p>
    <w:p w14:paraId="7C4884A4" w14:textId="77777777" w:rsidR="00BC5389" w:rsidRDefault="009100DE">
      <w:pPr>
        <w:spacing w:before="6"/>
        <w:ind w:left="142"/>
        <w:rPr>
          <w:sz w:val="24"/>
          <w:szCs w:val="24"/>
        </w:rPr>
      </w:pPr>
      <w:r>
        <w:rPr>
          <w:sz w:val="24"/>
          <w:szCs w:val="24"/>
        </w:rPr>
        <w:t>BAB I PENDAHULUAN ................................................................................................. 2</w:t>
      </w:r>
    </w:p>
    <w:p w14:paraId="0515726E" w14:textId="77777777" w:rsidR="00BC5389" w:rsidRDefault="00BC5389">
      <w:pPr>
        <w:spacing w:before="4" w:line="120" w:lineRule="auto"/>
        <w:rPr>
          <w:sz w:val="13"/>
          <w:szCs w:val="13"/>
        </w:rPr>
      </w:pPr>
    </w:p>
    <w:p w14:paraId="22D39A57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1.1 Latar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........................................................................................ 2</w:t>
      </w:r>
    </w:p>
    <w:p w14:paraId="2AD4ADCF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3C1CAC80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1.2 Tujuan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Akhir ............................................................................................. 2</w:t>
      </w:r>
    </w:p>
    <w:p w14:paraId="33127D39" w14:textId="77777777" w:rsidR="00BC5389" w:rsidRDefault="00BC5389">
      <w:pPr>
        <w:spacing w:before="9" w:line="120" w:lineRule="auto"/>
        <w:rPr>
          <w:sz w:val="13"/>
          <w:szCs w:val="13"/>
        </w:rPr>
      </w:pPr>
    </w:p>
    <w:p w14:paraId="675ABB90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1.3 Manfaat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Akhir ........................................................................................... 2</w:t>
      </w:r>
    </w:p>
    <w:p w14:paraId="1EDA6492" w14:textId="77777777" w:rsidR="00BC5389" w:rsidRDefault="00BC5389">
      <w:pPr>
        <w:spacing w:before="2" w:line="140" w:lineRule="auto"/>
        <w:rPr>
          <w:sz w:val="14"/>
          <w:szCs w:val="14"/>
        </w:rPr>
      </w:pPr>
    </w:p>
    <w:p w14:paraId="3B51060A" w14:textId="77777777" w:rsidR="00BC5389" w:rsidRDefault="009100DE">
      <w:pPr>
        <w:ind w:left="142"/>
        <w:rPr>
          <w:sz w:val="24"/>
          <w:szCs w:val="24"/>
        </w:rPr>
      </w:pPr>
      <w:r>
        <w:rPr>
          <w:sz w:val="24"/>
          <w:szCs w:val="24"/>
        </w:rPr>
        <w:t>BAB II PEMBAHASAN................................................................................................... 3</w:t>
      </w:r>
    </w:p>
    <w:p w14:paraId="2E616EAC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6ADF896F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2.1 Dasar Teori ............................................................................................................ 3</w:t>
      </w:r>
    </w:p>
    <w:p w14:paraId="1CA85612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00FAB600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Umum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Akhir ............................................................................. 3</w:t>
      </w:r>
    </w:p>
    <w:p w14:paraId="2D24E017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7AB58DC6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2.3 Inti Pembahasan..................................................................................................... 3</w:t>
      </w:r>
    </w:p>
    <w:p w14:paraId="220CCBD9" w14:textId="77777777" w:rsidR="00BC5389" w:rsidRDefault="00BC5389">
      <w:pPr>
        <w:spacing w:before="2" w:line="140" w:lineRule="auto"/>
        <w:rPr>
          <w:sz w:val="14"/>
          <w:szCs w:val="14"/>
        </w:rPr>
      </w:pPr>
    </w:p>
    <w:p w14:paraId="5FF4F6B5" w14:textId="77777777" w:rsidR="00BC5389" w:rsidRDefault="009100DE">
      <w:pPr>
        <w:ind w:left="202"/>
        <w:rPr>
          <w:sz w:val="24"/>
          <w:szCs w:val="24"/>
        </w:rPr>
      </w:pPr>
      <w:r>
        <w:rPr>
          <w:sz w:val="24"/>
          <w:szCs w:val="24"/>
        </w:rPr>
        <w:t>BAB III JADWAL PENGERJAAN DAN PEMBAGIAN TUGAS ................................. 3</w:t>
      </w:r>
    </w:p>
    <w:p w14:paraId="53A96468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247DBDC7" w14:textId="77777777" w:rsidR="00BC5389" w:rsidRDefault="009100DE">
      <w:pPr>
        <w:ind w:left="205" w:right="163"/>
        <w:jc w:val="center"/>
        <w:rPr>
          <w:sz w:val="24"/>
          <w:szCs w:val="24"/>
        </w:rPr>
      </w:pPr>
      <w:r>
        <w:rPr>
          <w:sz w:val="24"/>
          <w:szCs w:val="24"/>
        </w:rPr>
        <w:t>1. 3.1 Jadwal Pengerjaan.................................................................................................. 4</w:t>
      </w:r>
    </w:p>
    <w:p w14:paraId="06E64686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4B2C443E" w14:textId="77777777" w:rsidR="00BC5389" w:rsidRDefault="009100DE">
      <w:pPr>
        <w:ind w:left="101"/>
        <w:rPr>
          <w:sz w:val="24"/>
          <w:szCs w:val="24"/>
        </w:rPr>
      </w:pPr>
      <w:r>
        <w:rPr>
          <w:sz w:val="24"/>
          <w:szCs w:val="24"/>
        </w:rPr>
        <w:t xml:space="preserve">2.   3.2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Tugas ................................................................................................... 4</w:t>
      </w:r>
    </w:p>
    <w:p w14:paraId="7C42D5E3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2B145DBA" w14:textId="77777777" w:rsidR="00BC5389" w:rsidRDefault="009100DE">
      <w:pPr>
        <w:ind w:left="142"/>
        <w:rPr>
          <w:sz w:val="24"/>
          <w:szCs w:val="24"/>
        </w:rPr>
      </w:pPr>
      <w:r>
        <w:rPr>
          <w:sz w:val="24"/>
          <w:szCs w:val="24"/>
        </w:rPr>
        <w:t>BAB IV KESIMPULAN DAN SARAN........................................................................... 5</w:t>
      </w:r>
    </w:p>
    <w:p w14:paraId="475C7094" w14:textId="77777777" w:rsidR="00BC5389" w:rsidRDefault="00BC5389">
      <w:pPr>
        <w:spacing w:before="9" w:line="120" w:lineRule="auto"/>
        <w:rPr>
          <w:sz w:val="13"/>
          <w:szCs w:val="13"/>
        </w:rPr>
      </w:pPr>
    </w:p>
    <w:p w14:paraId="4057A699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4.1 Kesimpulan............................................................................................................ 5</w:t>
      </w:r>
    </w:p>
    <w:p w14:paraId="7D9F0455" w14:textId="77777777" w:rsidR="00BC5389" w:rsidRDefault="00BC5389">
      <w:pPr>
        <w:spacing w:before="4" w:line="120" w:lineRule="auto"/>
        <w:rPr>
          <w:sz w:val="13"/>
          <w:szCs w:val="13"/>
        </w:rPr>
      </w:pPr>
    </w:p>
    <w:p w14:paraId="58763F64" w14:textId="77777777" w:rsidR="00BC5389" w:rsidRDefault="009100DE">
      <w:pPr>
        <w:ind w:left="464" w:right="163"/>
        <w:jc w:val="center"/>
        <w:rPr>
          <w:sz w:val="24"/>
          <w:szCs w:val="24"/>
        </w:rPr>
      </w:pPr>
      <w:r>
        <w:rPr>
          <w:sz w:val="24"/>
          <w:szCs w:val="24"/>
        </w:rPr>
        <w:t>4.2 Saran ...................................................................................................................... 5</w:t>
      </w:r>
    </w:p>
    <w:p w14:paraId="4B6ACBC0" w14:textId="77777777" w:rsidR="00BC5389" w:rsidRDefault="00BC5389">
      <w:pPr>
        <w:spacing w:before="2" w:line="140" w:lineRule="auto"/>
        <w:rPr>
          <w:sz w:val="14"/>
          <w:szCs w:val="14"/>
        </w:rPr>
      </w:pPr>
    </w:p>
    <w:p w14:paraId="5B175838" w14:textId="77777777" w:rsidR="00BC5389" w:rsidRDefault="009100DE">
      <w:pPr>
        <w:ind w:left="142"/>
        <w:rPr>
          <w:sz w:val="24"/>
          <w:szCs w:val="24"/>
        </w:rPr>
        <w:sectPr w:rsidR="00BC5389">
          <w:pgSz w:w="11920" w:h="16860"/>
          <w:pgMar w:top="1580" w:right="1460" w:bottom="280" w:left="1560" w:header="0" w:footer="759" w:gutter="0"/>
          <w:cols w:space="720"/>
        </w:sectPr>
      </w:pPr>
      <w:r>
        <w:rPr>
          <w:sz w:val="24"/>
          <w:szCs w:val="24"/>
        </w:rPr>
        <w:t>DAFTAR PUSTAKA........................................................................................................ 6</w:t>
      </w:r>
    </w:p>
    <w:p w14:paraId="29A04386" w14:textId="77777777" w:rsidR="00BC5389" w:rsidRDefault="00BC5389">
      <w:pPr>
        <w:spacing w:before="3" w:line="160" w:lineRule="auto"/>
        <w:rPr>
          <w:sz w:val="17"/>
          <w:szCs w:val="17"/>
        </w:rPr>
      </w:pPr>
    </w:p>
    <w:p w14:paraId="044B23BB" w14:textId="77777777" w:rsidR="00BC5389" w:rsidRDefault="00BC5389">
      <w:pPr>
        <w:spacing w:line="200" w:lineRule="auto"/>
      </w:pPr>
    </w:p>
    <w:p w14:paraId="51A66B50" w14:textId="77777777" w:rsidR="00BC5389" w:rsidRDefault="00BC5389">
      <w:pPr>
        <w:spacing w:line="200" w:lineRule="auto"/>
      </w:pPr>
    </w:p>
    <w:p w14:paraId="786FC69B" w14:textId="77777777" w:rsidR="00BC5389" w:rsidRDefault="00BC5389">
      <w:pPr>
        <w:spacing w:line="200" w:lineRule="auto"/>
      </w:pPr>
    </w:p>
    <w:p w14:paraId="732333BF" w14:textId="77777777" w:rsidR="00BC5389" w:rsidRDefault="00BC5389">
      <w:pPr>
        <w:spacing w:line="200" w:lineRule="auto"/>
      </w:pPr>
    </w:p>
    <w:p w14:paraId="288527F1" w14:textId="77777777" w:rsidR="00BC5389" w:rsidRDefault="00BC5389">
      <w:pPr>
        <w:spacing w:line="200" w:lineRule="auto"/>
      </w:pPr>
    </w:p>
    <w:p w14:paraId="1759FE47" w14:textId="77777777" w:rsidR="00BC5389" w:rsidRDefault="00BC5389">
      <w:pPr>
        <w:spacing w:line="200" w:lineRule="auto"/>
      </w:pPr>
    </w:p>
    <w:p w14:paraId="727CA655" w14:textId="77777777" w:rsidR="00BC5389" w:rsidRDefault="00BC5389">
      <w:pPr>
        <w:spacing w:line="200" w:lineRule="auto"/>
      </w:pPr>
    </w:p>
    <w:p w14:paraId="33060217" w14:textId="77777777" w:rsidR="00BC5389" w:rsidRDefault="00BC5389">
      <w:pPr>
        <w:spacing w:line="200" w:lineRule="auto"/>
      </w:pPr>
    </w:p>
    <w:p w14:paraId="088B05E6" w14:textId="77777777" w:rsidR="00BC5389" w:rsidRDefault="00BC5389">
      <w:pPr>
        <w:spacing w:line="200" w:lineRule="auto"/>
      </w:pPr>
    </w:p>
    <w:p w14:paraId="586DFE5A" w14:textId="77777777" w:rsidR="00BC5389" w:rsidRDefault="00BC5389">
      <w:pPr>
        <w:spacing w:line="200" w:lineRule="auto"/>
      </w:pPr>
    </w:p>
    <w:p w14:paraId="0EC3AC93" w14:textId="77777777" w:rsidR="00BC5389" w:rsidRDefault="00BC5389">
      <w:pPr>
        <w:spacing w:line="200" w:lineRule="auto"/>
      </w:pPr>
    </w:p>
    <w:p w14:paraId="03C029C5" w14:textId="77777777" w:rsidR="00BC5389" w:rsidRDefault="00BC5389">
      <w:pPr>
        <w:spacing w:line="200" w:lineRule="auto"/>
      </w:pPr>
    </w:p>
    <w:p w14:paraId="7E0F1E0A" w14:textId="77777777" w:rsidR="00BC5389" w:rsidRDefault="00BC5389">
      <w:pPr>
        <w:spacing w:line="200" w:lineRule="auto"/>
      </w:pPr>
    </w:p>
    <w:p w14:paraId="25005DAB" w14:textId="77777777" w:rsidR="00BC5389" w:rsidRDefault="00BC5389">
      <w:pPr>
        <w:spacing w:line="200" w:lineRule="auto"/>
      </w:pPr>
    </w:p>
    <w:p w14:paraId="1A1642AA" w14:textId="77777777" w:rsidR="00BC5389" w:rsidRDefault="00BC5389">
      <w:pPr>
        <w:spacing w:line="200" w:lineRule="auto"/>
      </w:pPr>
    </w:p>
    <w:p w14:paraId="6308298E" w14:textId="77777777" w:rsidR="00BC5389" w:rsidRDefault="00BC5389">
      <w:pPr>
        <w:spacing w:line="200" w:lineRule="auto"/>
      </w:pPr>
    </w:p>
    <w:p w14:paraId="4B2F1676" w14:textId="77777777" w:rsidR="00BC5389" w:rsidRDefault="00BC5389">
      <w:pPr>
        <w:spacing w:line="200" w:lineRule="auto"/>
      </w:pPr>
    </w:p>
    <w:p w14:paraId="687D7997" w14:textId="77777777" w:rsidR="00BC5389" w:rsidRDefault="00BC5389">
      <w:pPr>
        <w:spacing w:line="200" w:lineRule="auto"/>
      </w:pPr>
    </w:p>
    <w:p w14:paraId="30AE960F" w14:textId="77777777" w:rsidR="00BC5389" w:rsidRDefault="00BC5389">
      <w:pPr>
        <w:spacing w:line="200" w:lineRule="auto"/>
      </w:pPr>
    </w:p>
    <w:p w14:paraId="34BF8F1F" w14:textId="77777777" w:rsidR="00BC5389" w:rsidRDefault="00BC5389">
      <w:pPr>
        <w:spacing w:line="200" w:lineRule="auto"/>
      </w:pPr>
    </w:p>
    <w:p w14:paraId="33E271A7" w14:textId="77777777" w:rsidR="00BC5389" w:rsidRDefault="00BC5389">
      <w:pPr>
        <w:spacing w:line="200" w:lineRule="auto"/>
      </w:pPr>
    </w:p>
    <w:p w14:paraId="112EE1E5" w14:textId="77777777" w:rsidR="00BC5389" w:rsidRDefault="00BC5389">
      <w:pPr>
        <w:spacing w:line="200" w:lineRule="auto"/>
      </w:pPr>
    </w:p>
    <w:p w14:paraId="4E9CD9F1" w14:textId="77777777" w:rsidR="00BC5389" w:rsidRDefault="00BC5389">
      <w:pPr>
        <w:spacing w:line="200" w:lineRule="auto"/>
      </w:pPr>
    </w:p>
    <w:p w14:paraId="7261E4E3" w14:textId="77777777" w:rsidR="00BC5389" w:rsidRDefault="00BC5389">
      <w:pPr>
        <w:spacing w:line="200" w:lineRule="auto"/>
      </w:pPr>
    </w:p>
    <w:p w14:paraId="3096DFB6" w14:textId="77777777" w:rsidR="00BC5389" w:rsidRDefault="00BC5389">
      <w:pPr>
        <w:spacing w:line="200" w:lineRule="auto"/>
      </w:pPr>
    </w:p>
    <w:p w14:paraId="27111DB7" w14:textId="77777777" w:rsidR="00BC5389" w:rsidRDefault="00BC5389">
      <w:pPr>
        <w:spacing w:line="200" w:lineRule="auto"/>
      </w:pPr>
    </w:p>
    <w:p w14:paraId="56ADABBA" w14:textId="77777777" w:rsidR="00BC5389" w:rsidRDefault="00BC5389">
      <w:pPr>
        <w:spacing w:line="200" w:lineRule="auto"/>
      </w:pPr>
    </w:p>
    <w:p w14:paraId="5FA1EBE4" w14:textId="77777777" w:rsidR="00BC5389" w:rsidRDefault="00BC5389">
      <w:pPr>
        <w:spacing w:line="200" w:lineRule="auto"/>
      </w:pPr>
    </w:p>
    <w:p w14:paraId="61E36431" w14:textId="77777777" w:rsidR="00BC5389" w:rsidRDefault="00BC5389">
      <w:pPr>
        <w:spacing w:line="200" w:lineRule="auto"/>
      </w:pPr>
    </w:p>
    <w:p w14:paraId="6B8787E3" w14:textId="77777777" w:rsidR="00BC5389" w:rsidRDefault="00BC5389">
      <w:pPr>
        <w:spacing w:line="200" w:lineRule="auto"/>
      </w:pPr>
    </w:p>
    <w:p w14:paraId="4974F25F" w14:textId="77777777" w:rsidR="00BC5389" w:rsidRDefault="00BC5389">
      <w:pPr>
        <w:spacing w:line="200" w:lineRule="auto"/>
      </w:pPr>
    </w:p>
    <w:p w14:paraId="2682F75C" w14:textId="77777777" w:rsidR="00BC5389" w:rsidRDefault="00BC5389">
      <w:pPr>
        <w:spacing w:line="200" w:lineRule="auto"/>
      </w:pPr>
    </w:p>
    <w:p w14:paraId="09585DE4" w14:textId="77777777" w:rsidR="00BC5389" w:rsidRDefault="00BC5389">
      <w:pPr>
        <w:spacing w:line="200" w:lineRule="auto"/>
      </w:pPr>
    </w:p>
    <w:p w14:paraId="1E16A2A9" w14:textId="77777777" w:rsidR="00BC5389" w:rsidRDefault="00BC5389">
      <w:pPr>
        <w:spacing w:line="200" w:lineRule="auto"/>
      </w:pPr>
    </w:p>
    <w:p w14:paraId="656AF506" w14:textId="77777777" w:rsidR="00BC5389" w:rsidRDefault="00BC5389">
      <w:pPr>
        <w:spacing w:line="200" w:lineRule="auto"/>
      </w:pPr>
    </w:p>
    <w:p w14:paraId="5346D9E5" w14:textId="77777777" w:rsidR="00BC5389" w:rsidRDefault="00BC5389">
      <w:pPr>
        <w:spacing w:line="200" w:lineRule="auto"/>
      </w:pPr>
    </w:p>
    <w:p w14:paraId="6022038D" w14:textId="77777777" w:rsidR="00BC5389" w:rsidRDefault="00BC5389">
      <w:pPr>
        <w:spacing w:line="200" w:lineRule="auto"/>
      </w:pPr>
    </w:p>
    <w:p w14:paraId="13EF1E81" w14:textId="7067865D" w:rsidR="00BC5389" w:rsidRPr="00255D19" w:rsidRDefault="00255D19" w:rsidP="00255D19">
      <w:pPr>
        <w:spacing w:line="600" w:lineRule="auto"/>
        <w:ind w:left="1276"/>
        <w:jc w:val="center"/>
        <w:rPr>
          <w:sz w:val="56"/>
          <w:szCs w:val="56"/>
        </w:rPr>
      </w:pPr>
      <w:proofErr w:type="spellStart"/>
      <w:r w:rsidRPr="00255D19">
        <w:rPr>
          <w:sz w:val="56"/>
          <w:szCs w:val="56"/>
        </w:rPr>
        <w:t>Rekomendasi</w:t>
      </w:r>
      <w:proofErr w:type="spellEnd"/>
      <w:r w:rsidRPr="00255D19">
        <w:rPr>
          <w:sz w:val="56"/>
          <w:szCs w:val="56"/>
        </w:rPr>
        <w:t xml:space="preserve"> </w:t>
      </w:r>
      <w:proofErr w:type="spellStart"/>
      <w:r w:rsidRPr="00255D19">
        <w:rPr>
          <w:sz w:val="56"/>
          <w:szCs w:val="56"/>
        </w:rPr>
        <w:t>Maskapai</w:t>
      </w:r>
      <w:proofErr w:type="spellEnd"/>
      <w:r w:rsidRPr="00255D19">
        <w:rPr>
          <w:sz w:val="56"/>
          <w:szCs w:val="56"/>
        </w:rPr>
        <w:t xml:space="preserve"> </w:t>
      </w:r>
      <w:proofErr w:type="spellStart"/>
      <w:r w:rsidRPr="00255D19">
        <w:rPr>
          <w:sz w:val="56"/>
          <w:szCs w:val="56"/>
        </w:rPr>
        <w:t>Terbaik</w:t>
      </w:r>
      <w:proofErr w:type="spellEnd"/>
    </w:p>
    <w:p w14:paraId="5771EC04" w14:textId="77777777" w:rsidR="00BC5389" w:rsidRDefault="00BC5389">
      <w:pPr>
        <w:spacing w:line="200" w:lineRule="auto"/>
      </w:pPr>
    </w:p>
    <w:p w14:paraId="48783549" w14:textId="77777777" w:rsidR="00BC5389" w:rsidRDefault="00BC5389">
      <w:pPr>
        <w:spacing w:line="200" w:lineRule="auto"/>
      </w:pPr>
    </w:p>
    <w:p w14:paraId="46A11792" w14:textId="77777777" w:rsidR="00BC5389" w:rsidRDefault="00BC5389">
      <w:pPr>
        <w:spacing w:line="200" w:lineRule="auto"/>
      </w:pPr>
    </w:p>
    <w:p w14:paraId="2D122504" w14:textId="77777777" w:rsidR="00BC5389" w:rsidRDefault="00BC5389">
      <w:pPr>
        <w:spacing w:line="200" w:lineRule="auto"/>
      </w:pPr>
    </w:p>
    <w:p w14:paraId="2C22D04A" w14:textId="77777777" w:rsidR="00BC5389" w:rsidRDefault="00BC5389">
      <w:pPr>
        <w:spacing w:line="200" w:lineRule="auto"/>
      </w:pPr>
    </w:p>
    <w:p w14:paraId="4E9D6573" w14:textId="77777777" w:rsidR="00BC5389" w:rsidRDefault="00BC5389">
      <w:pPr>
        <w:spacing w:line="200" w:lineRule="auto"/>
      </w:pPr>
    </w:p>
    <w:p w14:paraId="0749B9F5" w14:textId="77777777" w:rsidR="00BC5389" w:rsidRDefault="00BC5389">
      <w:pPr>
        <w:spacing w:line="200" w:lineRule="auto"/>
      </w:pPr>
    </w:p>
    <w:p w14:paraId="326FA2ED" w14:textId="77777777" w:rsidR="00BC5389" w:rsidRDefault="00BC5389">
      <w:pPr>
        <w:spacing w:line="200" w:lineRule="auto"/>
      </w:pPr>
    </w:p>
    <w:p w14:paraId="7FCA3D67" w14:textId="77777777" w:rsidR="00BC5389" w:rsidRDefault="00BC5389">
      <w:pPr>
        <w:spacing w:line="200" w:lineRule="auto"/>
      </w:pPr>
    </w:p>
    <w:p w14:paraId="0CA29A6C" w14:textId="77777777" w:rsidR="00BC5389" w:rsidRDefault="00BC5389">
      <w:pPr>
        <w:spacing w:line="200" w:lineRule="auto"/>
      </w:pPr>
    </w:p>
    <w:p w14:paraId="550ADA67" w14:textId="77777777" w:rsidR="00BC5389" w:rsidRDefault="00BC5389">
      <w:pPr>
        <w:spacing w:line="200" w:lineRule="auto"/>
      </w:pPr>
    </w:p>
    <w:p w14:paraId="1C6991F6" w14:textId="77777777" w:rsidR="00BC5389" w:rsidRDefault="00BC5389">
      <w:pPr>
        <w:spacing w:line="200" w:lineRule="auto"/>
      </w:pPr>
    </w:p>
    <w:p w14:paraId="19115D77" w14:textId="77777777" w:rsidR="00BC5389" w:rsidRDefault="00BC5389">
      <w:pPr>
        <w:spacing w:line="200" w:lineRule="auto"/>
      </w:pPr>
    </w:p>
    <w:p w14:paraId="4A3B6291" w14:textId="77777777" w:rsidR="00BC5389" w:rsidRDefault="00BC5389">
      <w:pPr>
        <w:spacing w:line="200" w:lineRule="auto"/>
      </w:pPr>
    </w:p>
    <w:p w14:paraId="63412153" w14:textId="77777777" w:rsidR="00BC5389" w:rsidRDefault="00BC5389">
      <w:pPr>
        <w:spacing w:line="200" w:lineRule="auto"/>
      </w:pPr>
    </w:p>
    <w:p w14:paraId="54A86663" w14:textId="77777777" w:rsidR="00BC5389" w:rsidRDefault="00BC5389">
      <w:pPr>
        <w:spacing w:line="200" w:lineRule="auto"/>
      </w:pPr>
    </w:p>
    <w:p w14:paraId="5B6CB9C2" w14:textId="77777777" w:rsidR="00BC5389" w:rsidRDefault="00BC5389">
      <w:pPr>
        <w:spacing w:line="200" w:lineRule="auto"/>
      </w:pPr>
    </w:p>
    <w:p w14:paraId="751F207D" w14:textId="77777777" w:rsidR="00BC5389" w:rsidRDefault="00BC5389">
      <w:pPr>
        <w:spacing w:line="200" w:lineRule="auto"/>
      </w:pPr>
    </w:p>
    <w:p w14:paraId="462E5385" w14:textId="77777777" w:rsidR="00BC5389" w:rsidRDefault="00BC5389">
      <w:pPr>
        <w:spacing w:line="200" w:lineRule="auto"/>
      </w:pPr>
    </w:p>
    <w:p w14:paraId="7A46F5BF" w14:textId="77777777" w:rsidR="00BC5389" w:rsidRDefault="00BC5389">
      <w:pPr>
        <w:spacing w:line="200" w:lineRule="auto"/>
      </w:pPr>
    </w:p>
    <w:p w14:paraId="0F4E97D3" w14:textId="77777777" w:rsidR="00BC5389" w:rsidRDefault="00BC5389">
      <w:pPr>
        <w:spacing w:line="200" w:lineRule="auto"/>
      </w:pPr>
    </w:p>
    <w:p w14:paraId="552341CF" w14:textId="77777777" w:rsidR="00BC5389" w:rsidRDefault="00BC5389">
      <w:pPr>
        <w:spacing w:line="200" w:lineRule="auto"/>
      </w:pPr>
    </w:p>
    <w:p w14:paraId="44A078F7" w14:textId="77777777" w:rsidR="00BC5389" w:rsidRDefault="00BC5389">
      <w:pPr>
        <w:spacing w:line="200" w:lineRule="auto"/>
      </w:pPr>
    </w:p>
    <w:p w14:paraId="5B4D829B" w14:textId="77777777" w:rsidR="00BC5389" w:rsidRDefault="00BC5389">
      <w:pPr>
        <w:spacing w:line="200" w:lineRule="auto"/>
      </w:pPr>
    </w:p>
    <w:p w14:paraId="47985D35" w14:textId="77777777" w:rsidR="00BC5389" w:rsidRDefault="00BC5389">
      <w:pPr>
        <w:spacing w:line="200" w:lineRule="auto"/>
      </w:pPr>
    </w:p>
    <w:p w14:paraId="3B3C9F7C" w14:textId="77777777" w:rsidR="00BC5389" w:rsidRDefault="00BC5389">
      <w:pPr>
        <w:spacing w:line="200" w:lineRule="auto"/>
      </w:pPr>
    </w:p>
    <w:p w14:paraId="1FBF1ABC" w14:textId="77777777" w:rsidR="00BC5389" w:rsidRDefault="00BC5389">
      <w:pPr>
        <w:spacing w:line="200" w:lineRule="auto"/>
      </w:pPr>
    </w:p>
    <w:p w14:paraId="01716B1A" w14:textId="77777777" w:rsidR="00BC5389" w:rsidRDefault="00BC5389">
      <w:pPr>
        <w:spacing w:line="200" w:lineRule="auto"/>
      </w:pPr>
    </w:p>
    <w:p w14:paraId="77267EE3" w14:textId="77777777" w:rsidR="00BC5389" w:rsidRDefault="00BC5389">
      <w:pPr>
        <w:spacing w:line="200" w:lineRule="auto"/>
      </w:pPr>
    </w:p>
    <w:p w14:paraId="1ADEBE62" w14:textId="77777777" w:rsidR="00BC5389" w:rsidRDefault="00BC5389">
      <w:pPr>
        <w:spacing w:before="9"/>
        <w:rPr>
          <w:sz w:val="24"/>
          <w:szCs w:val="24"/>
        </w:rPr>
      </w:pPr>
    </w:p>
    <w:p w14:paraId="6E3A749D" w14:textId="77777777" w:rsidR="00BC5389" w:rsidRDefault="009100DE">
      <w:pPr>
        <w:spacing w:before="29"/>
        <w:ind w:left="4180" w:right="4175"/>
        <w:jc w:val="center"/>
        <w:rPr>
          <w:sz w:val="24"/>
          <w:szCs w:val="24"/>
        </w:rPr>
        <w:sectPr w:rsidR="00BC5389">
          <w:footerReference w:type="default" r:id="rId12"/>
          <w:pgSz w:w="11920" w:h="16860"/>
          <w:pgMar w:top="1580" w:right="1680" w:bottom="280" w:left="1680" w:header="0" w:footer="0" w:gutter="0"/>
          <w:cols w:space="720"/>
        </w:sectPr>
      </w:pPr>
      <w:r>
        <w:rPr>
          <w:sz w:val="24"/>
          <w:szCs w:val="24"/>
        </w:rPr>
        <w:t>1</w:t>
      </w:r>
    </w:p>
    <w:p w14:paraId="5398A205" w14:textId="77777777" w:rsidR="00BC5389" w:rsidRDefault="009100DE">
      <w:pPr>
        <w:spacing w:before="11"/>
        <w:ind w:left="3408" w:right="3027" w:firstLine="21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BAB I PENDAHULUAN</w:t>
      </w:r>
    </w:p>
    <w:p w14:paraId="218C84BE" w14:textId="77777777" w:rsidR="00BC5389" w:rsidRDefault="00BC5389">
      <w:pPr>
        <w:spacing w:before="2" w:line="120" w:lineRule="auto"/>
        <w:rPr>
          <w:sz w:val="12"/>
          <w:szCs w:val="12"/>
        </w:rPr>
      </w:pPr>
    </w:p>
    <w:p w14:paraId="26CD2838" w14:textId="77777777" w:rsidR="00BC5389" w:rsidRDefault="00BC5389">
      <w:pPr>
        <w:spacing w:line="200" w:lineRule="auto"/>
      </w:pPr>
    </w:p>
    <w:p w14:paraId="278CB2DA" w14:textId="77777777" w:rsidR="00BC5389" w:rsidRDefault="00BC5389">
      <w:pPr>
        <w:spacing w:line="200" w:lineRule="auto"/>
      </w:pPr>
    </w:p>
    <w:p w14:paraId="5BB62C1C" w14:textId="77777777" w:rsidR="00BC5389" w:rsidRDefault="009100DE">
      <w:pPr>
        <w:spacing w:before="29"/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1.1 Latar </w:t>
      </w:r>
      <w:proofErr w:type="spellStart"/>
      <w:r>
        <w:rPr>
          <w:b/>
          <w:sz w:val="24"/>
          <w:szCs w:val="24"/>
        </w:rPr>
        <w:t>Belakang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Masalah</w:t>
      </w:r>
      <w:proofErr w:type="spellEnd"/>
    </w:p>
    <w:p w14:paraId="76C722FB" w14:textId="77777777" w:rsidR="00BC5389" w:rsidRDefault="00BC5389">
      <w:pPr>
        <w:spacing w:before="16" w:line="260" w:lineRule="auto"/>
        <w:rPr>
          <w:sz w:val="26"/>
          <w:szCs w:val="26"/>
        </w:rPr>
      </w:pPr>
    </w:p>
    <w:p w14:paraId="34036F95" w14:textId="77777777" w:rsidR="000F2866" w:rsidRPr="000F2866" w:rsidRDefault="000F2866" w:rsidP="000F2866">
      <w:pPr>
        <w:spacing w:before="11"/>
        <w:ind w:left="122" w:firstLine="598"/>
        <w:jc w:val="both"/>
        <w:rPr>
          <w:sz w:val="24"/>
          <w:szCs w:val="24"/>
        </w:rPr>
      </w:pPr>
      <w:r w:rsidRPr="000F2866">
        <w:rPr>
          <w:sz w:val="24"/>
          <w:szCs w:val="24"/>
        </w:rPr>
        <w:t xml:space="preserve">Dalam </w:t>
      </w:r>
      <w:proofErr w:type="spellStart"/>
      <w:r w:rsidRPr="000F2866">
        <w:rPr>
          <w:sz w:val="24"/>
          <w:szCs w:val="24"/>
        </w:rPr>
        <w:t>industri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penerbangan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berkembang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pesat</w:t>
      </w:r>
      <w:proofErr w:type="spellEnd"/>
      <w:r w:rsidRPr="000F2866">
        <w:rPr>
          <w:sz w:val="24"/>
          <w:szCs w:val="24"/>
        </w:rPr>
        <w:t xml:space="preserve">, </w:t>
      </w:r>
      <w:proofErr w:type="spellStart"/>
      <w:r w:rsidRPr="000F2866">
        <w:rPr>
          <w:sz w:val="24"/>
          <w:szCs w:val="24"/>
        </w:rPr>
        <w:t>memilih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maskapai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terbaik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bisa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menjadi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tugas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membingungkan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bagi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calon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penumpang</w:t>
      </w:r>
      <w:proofErr w:type="spellEnd"/>
      <w:r w:rsidRPr="000F2866">
        <w:rPr>
          <w:sz w:val="24"/>
          <w:szCs w:val="24"/>
        </w:rPr>
        <w:t>. Faktor-</w:t>
      </w:r>
      <w:proofErr w:type="spellStart"/>
      <w:r w:rsidRPr="000F2866">
        <w:rPr>
          <w:sz w:val="24"/>
          <w:szCs w:val="24"/>
        </w:rPr>
        <w:t>faktor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seperti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harga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tiket</w:t>
      </w:r>
      <w:proofErr w:type="spellEnd"/>
      <w:r w:rsidRPr="000F2866">
        <w:rPr>
          <w:sz w:val="24"/>
          <w:szCs w:val="24"/>
        </w:rPr>
        <w:t xml:space="preserve">, </w:t>
      </w:r>
      <w:proofErr w:type="spellStart"/>
      <w:r w:rsidRPr="000F2866">
        <w:rPr>
          <w:sz w:val="24"/>
          <w:szCs w:val="24"/>
        </w:rPr>
        <w:t>keandalan</w:t>
      </w:r>
      <w:proofErr w:type="spellEnd"/>
      <w:r w:rsidRPr="000F2866">
        <w:rPr>
          <w:sz w:val="24"/>
          <w:szCs w:val="24"/>
        </w:rPr>
        <w:t xml:space="preserve">, </w:t>
      </w:r>
      <w:proofErr w:type="spellStart"/>
      <w:r w:rsidRPr="000F2866">
        <w:rPr>
          <w:sz w:val="24"/>
          <w:szCs w:val="24"/>
        </w:rPr>
        <w:t>kenyamanan</w:t>
      </w:r>
      <w:proofErr w:type="spellEnd"/>
      <w:r w:rsidRPr="000F2866">
        <w:rPr>
          <w:sz w:val="24"/>
          <w:szCs w:val="24"/>
        </w:rPr>
        <w:t xml:space="preserve">, </w:t>
      </w:r>
      <w:proofErr w:type="spellStart"/>
      <w:r w:rsidRPr="000F2866">
        <w:rPr>
          <w:sz w:val="24"/>
          <w:szCs w:val="24"/>
        </w:rPr>
        <w:t>layanan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pelanggan</w:t>
      </w:r>
      <w:proofErr w:type="spellEnd"/>
      <w:r w:rsidRPr="000F2866">
        <w:rPr>
          <w:sz w:val="24"/>
          <w:szCs w:val="24"/>
        </w:rPr>
        <w:t xml:space="preserve">, dan </w:t>
      </w:r>
      <w:proofErr w:type="spellStart"/>
      <w:r w:rsidRPr="000F2866">
        <w:rPr>
          <w:sz w:val="24"/>
          <w:szCs w:val="24"/>
        </w:rPr>
        <w:t>keamanan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merupakan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pertimbangan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penting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memilih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maskapai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tepat</w:t>
      </w:r>
      <w:proofErr w:type="spellEnd"/>
      <w:r w:rsidRPr="000F2866">
        <w:rPr>
          <w:sz w:val="24"/>
          <w:szCs w:val="24"/>
        </w:rPr>
        <w:t>.</w:t>
      </w:r>
    </w:p>
    <w:p w14:paraId="02DC7715" w14:textId="77777777" w:rsidR="000F2866" w:rsidRPr="000F2866" w:rsidRDefault="000F2866" w:rsidP="000F2866">
      <w:pPr>
        <w:spacing w:before="11"/>
        <w:ind w:left="122"/>
        <w:jc w:val="both"/>
        <w:rPr>
          <w:sz w:val="24"/>
          <w:szCs w:val="24"/>
        </w:rPr>
      </w:pPr>
    </w:p>
    <w:p w14:paraId="7C7BF761" w14:textId="027E9D91" w:rsidR="000F2866" w:rsidRPr="000F2866" w:rsidRDefault="000F2866" w:rsidP="000F2866">
      <w:pPr>
        <w:spacing w:before="11"/>
        <w:ind w:firstLine="720"/>
        <w:jc w:val="both"/>
        <w:rPr>
          <w:sz w:val="24"/>
          <w:szCs w:val="24"/>
        </w:rPr>
      </w:pPr>
      <w:r w:rsidRPr="000F2866">
        <w:rPr>
          <w:sz w:val="24"/>
          <w:szCs w:val="24"/>
        </w:rPr>
        <w:t xml:space="preserve">Metode Analytic Hierarchy Process (AHP) </w:t>
      </w:r>
      <w:proofErr w:type="spellStart"/>
      <w:r w:rsidRPr="000F2866">
        <w:rPr>
          <w:sz w:val="24"/>
          <w:szCs w:val="24"/>
        </w:rPr>
        <w:t>dapat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membantu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pengambilan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keputusan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ini</w:t>
      </w:r>
      <w:proofErr w:type="spellEnd"/>
      <w:r w:rsidRPr="000F2866">
        <w:rPr>
          <w:sz w:val="24"/>
          <w:szCs w:val="24"/>
        </w:rPr>
        <w:t xml:space="preserve">. AHP </w:t>
      </w:r>
      <w:proofErr w:type="spellStart"/>
      <w:r w:rsidRPr="000F2866">
        <w:rPr>
          <w:sz w:val="24"/>
          <w:szCs w:val="24"/>
        </w:rPr>
        <w:t>adalah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metode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efektif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memecahkan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masalah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pengambilan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keputusan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kompleks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dengan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memperhitungkan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preferensi</w:t>
      </w:r>
      <w:proofErr w:type="spellEnd"/>
      <w:r w:rsidRPr="000F2866">
        <w:rPr>
          <w:sz w:val="24"/>
          <w:szCs w:val="24"/>
        </w:rPr>
        <w:t xml:space="preserve"> dan </w:t>
      </w:r>
      <w:proofErr w:type="spellStart"/>
      <w:r w:rsidRPr="000F2866">
        <w:rPr>
          <w:sz w:val="24"/>
          <w:szCs w:val="24"/>
        </w:rPr>
        <w:t>penilaian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subjektif</w:t>
      </w:r>
      <w:proofErr w:type="spellEnd"/>
      <w:r w:rsidRPr="000F28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F2866">
        <w:rPr>
          <w:sz w:val="24"/>
          <w:szCs w:val="24"/>
        </w:rPr>
        <w:t xml:space="preserve">AHP </w:t>
      </w:r>
      <w:proofErr w:type="spellStart"/>
      <w:r w:rsidRPr="000F2866">
        <w:rPr>
          <w:sz w:val="24"/>
          <w:szCs w:val="24"/>
        </w:rPr>
        <w:t>memberikan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bobot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relatif</w:t>
      </w:r>
      <w:proofErr w:type="spellEnd"/>
      <w:r w:rsidRPr="000F2866">
        <w:rPr>
          <w:sz w:val="24"/>
          <w:szCs w:val="24"/>
        </w:rPr>
        <w:t xml:space="preserve"> pada </w:t>
      </w:r>
      <w:proofErr w:type="spellStart"/>
      <w:r w:rsidRPr="000F2866">
        <w:rPr>
          <w:sz w:val="24"/>
          <w:szCs w:val="24"/>
        </w:rPr>
        <w:t>setiap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kriteria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dianggap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penting</w:t>
      </w:r>
      <w:proofErr w:type="spellEnd"/>
      <w:r w:rsidRPr="000F2866">
        <w:rPr>
          <w:sz w:val="24"/>
          <w:szCs w:val="24"/>
        </w:rPr>
        <w:t xml:space="preserve"> oleh </w:t>
      </w:r>
      <w:proofErr w:type="spellStart"/>
      <w:r w:rsidRPr="000F2866">
        <w:rPr>
          <w:sz w:val="24"/>
          <w:szCs w:val="24"/>
        </w:rPr>
        <w:t>individu</w:t>
      </w:r>
      <w:proofErr w:type="spellEnd"/>
      <w:r w:rsidRPr="000F2866">
        <w:rPr>
          <w:sz w:val="24"/>
          <w:szCs w:val="24"/>
        </w:rPr>
        <w:t xml:space="preserve">, dan </w:t>
      </w:r>
      <w:proofErr w:type="spellStart"/>
      <w:r w:rsidRPr="000F2866">
        <w:rPr>
          <w:sz w:val="24"/>
          <w:szCs w:val="24"/>
        </w:rPr>
        <w:t>menghasilkan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peringkat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maskapai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berdasarkan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penilaian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kriteria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tersebut</w:t>
      </w:r>
      <w:proofErr w:type="spellEnd"/>
      <w:r w:rsidRPr="000F2866">
        <w:rPr>
          <w:sz w:val="24"/>
          <w:szCs w:val="24"/>
        </w:rPr>
        <w:t xml:space="preserve">. </w:t>
      </w:r>
      <w:proofErr w:type="spellStart"/>
      <w:r w:rsidRPr="000F2866">
        <w:rPr>
          <w:sz w:val="24"/>
          <w:szCs w:val="24"/>
        </w:rPr>
        <w:t>Dengan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menggunakan</w:t>
      </w:r>
      <w:proofErr w:type="spellEnd"/>
      <w:r w:rsidRPr="000F2866">
        <w:rPr>
          <w:sz w:val="24"/>
          <w:szCs w:val="24"/>
        </w:rPr>
        <w:t xml:space="preserve"> AHP, </w:t>
      </w:r>
      <w:proofErr w:type="spellStart"/>
      <w:r w:rsidRPr="000F2866">
        <w:rPr>
          <w:sz w:val="24"/>
          <w:szCs w:val="24"/>
        </w:rPr>
        <w:t>pelanggan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dapat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membuat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keputusan</w:t>
      </w:r>
      <w:proofErr w:type="spellEnd"/>
      <w:r w:rsidRPr="000F2866">
        <w:rPr>
          <w:sz w:val="24"/>
          <w:szCs w:val="24"/>
        </w:rPr>
        <w:t xml:space="preserve"> yang lebih </w:t>
      </w:r>
      <w:proofErr w:type="spellStart"/>
      <w:r w:rsidRPr="000F2866">
        <w:rPr>
          <w:sz w:val="24"/>
          <w:szCs w:val="24"/>
        </w:rPr>
        <w:t>terinformasi</w:t>
      </w:r>
      <w:proofErr w:type="spellEnd"/>
      <w:r w:rsidRPr="000F2866">
        <w:rPr>
          <w:sz w:val="24"/>
          <w:szCs w:val="24"/>
        </w:rPr>
        <w:t xml:space="preserve"> dan </w:t>
      </w:r>
      <w:proofErr w:type="spellStart"/>
      <w:r w:rsidRPr="000F2866">
        <w:rPr>
          <w:sz w:val="24"/>
          <w:szCs w:val="24"/>
        </w:rPr>
        <w:t>sesuai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dengan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preferensi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mereka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sendiri</w:t>
      </w:r>
      <w:proofErr w:type="spellEnd"/>
      <w:r w:rsidRPr="000F28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Namun</w:t>
      </w:r>
      <w:proofErr w:type="spellEnd"/>
      <w:r w:rsidRPr="000F2866">
        <w:rPr>
          <w:sz w:val="24"/>
          <w:szCs w:val="24"/>
        </w:rPr>
        <w:t xml:space="preserve">, </w:t>
      </w:r>
      <w:proofErr w:type="spellStart"/>
      <w:r w:rsidRPr="000F2866">
        <w:rPr>
          <w:sz w:val="24"/>
          <w:szCs w:val="24"/>
        </w:rPr>
        <w:t>ada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tantangan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mengumpulkan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informasi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lengkap</w:t>
      </w:r>
      <w:proofErr w:type="spellEnd"/>
      <w:r w:rsidRPr="000F2866">
        <w:rPr>
          <w:sz w:val="24"/>
          <w:szCs w:val="24"/>
        </w:rPr>
        <w:t xml:space="preserve"> dan </w:t>
      </w:r>
      <w:proofErr w:type="spellStart"/>
      <w:r w:rsidRPr="000F2866">
        <w:rPr>
          <w:sz w:val="24"/>
          <w:szCs w:val="24"/>
        </w:rPr>
        <w:t>akurat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untuk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menggunakan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metode</w:t>
      </w:r>
      <w:proofErr w:type="spellEnd"/>
      <w:r w:rsidRPr="000F2866">
        <w:rPr>
          <w:sz w:val="24"/>
          <w:szCs w:val="24"/>
        </w:rPr>
        <w:t xml:space="preserve"> AHP. </w:t>
      </w:r>
      <w:proofErr w:type="spellStart"/>
      <w:r w:rsidRPr="000F2866">
        <w:rPr>
          <w:sz w:val="24"/>
          <w:szCs w:val="24"/>
        </w:rPr>
        <w:t>Informasi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tentang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maskapai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penerbangan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seringkali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tersebar</w:t>
      </w:r>
      <w:proofErr w:type="spellEnd"/>
      <w:r w:rsidRPr="000F2866">
        <w:rPr>
          <w:sz w:val="24"/>
          <w:szCs w:val="24"/>
        </w:rPr>
        <w:t xml:space="preserve"> di </w:t>
      </w:r>
      <w:proofErr w:type="spellStart"/>
      <w:r w:rsidRPr="000F2866">
        <w:rPr>
          <w:sz w:val="24"/>
          <w:szCs w:val="24"/>
        </w:rPr>
        <w:t>berbagai</w:t>
      </w:r>
      <w:proofErr w:type="spellEnd"/>
      <w:r w:rsidRPr="000F2866">
        <w:rPr>
          <w:sz w:val="24"/>
          <w:szCs w:val="24"/>
        </w:rPr>
        <w:t xml:space="preserve"> platform online dan </w:t>
      </w:r>
      <w:proofErr w:type="spellStart"/>
      <w:r w:rsidRPr="000F2866">
        <w:rPr>
          <w:sz w:val="24"/>
          <w:szCs w:val="24"/>
        </w:rPr>
        <w:t>ulasan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pengguna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bisa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bersifat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subjektif</w:t>
      </w:r>
      <w:proofErr w:type="spellEnd"/>
      <w:r w:rsidRPr="000F2866">
        <w:rPr>
          <w:sz w:val="24"/>
          <w:szCs w:val="24"/>
        </w:rPr>
        <w:t>.</w:t>
      </w:r>
    </w:p>
    <w:p w14:paraId="3ACE3A53" w14:textId="77777777" w:rsidR="000F2866" w:rsidRPr="000F2866" w:rsidRDefault="000F2866" w:rsidP="000F2866">
      <w:pPr>
        <w:spacing w:before="11"/>
        <w:ind w:left="122"/>
        <w:jc w:val="both"/>
        <w:rPr>
          <w:sz w:val="24"/>
          <w:szCs w:val="24"/>
        </w:rPr>
      </w:pPr>
    </w:p>
    <w:p w14:paraId="6504EC2B" w14:textId="22A91905" w:rsidR="000F2866" w:rsidRPr="000F2866" w:rsidRDefault="000F2866" w:rsidP="000F2866">
      <w:pPr>
        <w:spacing w:before="11"/>
        <w:ind w:left="122" w:firstLine="598"/>
        <w:jc w:val="both"/>
        <w:rPr>
          <w:sz w:val="24"/>
          <w:szCs w:val="24"/>
        </w:rPr>
      </w:pPr>
      <w:proofErr w:type="spellStart"/>
      <w:r w:rsidRPr="000F2866">
        <w:rPr>
          <w:sz w:val="24"/>
          <w:szCs w:val="24"/>
        </w:rPr>
        <w:t>Dengan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menggunakan</w:t>
      </w:r>
      <w:proofErr w:type="spellEnd"/>
      <w:r w:rsidRPr="000F2866">
        <w:rPr>
          <w:sz w:val="24"/>
          <w:szCs w:val="24"/>
        </w:rPr>
        <w:t xml:space="preserve"> AHP, </w:t>
      </w:r>
      <w:proofErr w:type="spellStart"/>
      <w:r w:rsidRPr="000F2866">
        <w:rPr>
          <w:sz w:val="24"/>
          <w:szCs w:val="24"/>
        </w:rPr>
        <w:t>pelanggan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dapat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mengatasi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kebingungan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memilih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maskapai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dengan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memberikan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bobot</w:t>
      </w:r>
      <w:proofErr w:type="spellEnd"/>
      <w:r w:rsidRPr="000F2866">
        <w:rPr>
          <w:sz w:val="24"/>
          <w:szCs w:val="24"/>
        </w:rPr>
        <w:t xml:space="preserve"> pada </w:t>
      </w:r>
      <w:proofErr w:type="spellStart"/>
      <w:r w:rsidRPr="000F2866">
        <w:rPr>
          <w:sz w:val="24"/>
          <w:szCs w:val="24"/>
        </w:rPr>
        <w:t>kriteria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penting</w:t>
      </w:r>
      <w:proofErr w:type="spellEnd"/>
      <w:r w:rsidRPr="000F2866">
        <w:rPr>
          <w:sz w:val="24"/>
          <w:szCs w:val="24"/>
        </w:rPr>
        <w:t xml:space="preserve">. AHP </w:t>
      </w:r>
      <w:proofErr w:type="spellStart"/>
      <w:r w:rsidRPr="000F2866">
        <w:rPr>
          <w:sz w:val="24"/>
          <w:szCs w:val="24"/>
        </w:rPr>
        <w:t>memberikan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kerangka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kerja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jelas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pengambilan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keputusan</w:t>
      </w:r>
      <w:proofErr w:type="spellEnd"/>
      <w:r w:rsidRPr="000F2866">
        <w:rPr>
          <w:sz w:val="24"/>
          <w:szCs w:val="24"/>
        </w:rPr>
        <w:t xml:space="preserve">, </w:t>
      </w:r>
      <w:proofErr w:type="spellStart"/>
      <w:r w:rsidRPr="000F2866">
        <w:rPr>
          <w:sz w:val="24"/>
          <w:szCs w:val="24"/>
        </w:rPr>
        <w:t>membantu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pelanggan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mempertimbangkan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faktor-faktor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relevan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secara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sistematis</w:t>
      </w:r>
      <w:proofErr w:type="spellEnd"/>
      <w:r w:rsidRPr="000F28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Penggunaan</w:t>
      </w:r>
      <w:proofErr w:type="spellEnd"/>
      <w:r w:rsidRPr="000F2866">
        <w:rPr>
          <w:sz w:val="24"/>
          <w:szCs w:val="24"/>
        </w:rPr>
        <w:t xml:space="preserve"> AHP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memberikan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rekomendasi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maskapai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terbaik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memberikan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keuntungan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mengatasi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subjektivitas</w:t>
      </w:r>
      <w:proofErr w:type="spellEnd"/>
      <w:r w:rsidRPr="000F2866">
        <w:rPr>
          <w:sz w:val="24"/>
          <w:szCs w:val="24"/>
        </w:rPr>
        <w:t xml:space="preserve"> dan </w:t>
      </w:r>
      <w:proofErr w:type="spellStart"/>
      <w:r w:rsidRPr="000F2866">
        <w:rPr>
          <w:sz w:val="24"/>
          <w:szCs w:val="24"/>
        </w:rPr>
        <w:t>mempertimbangkan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preferensi</w:t>
      </w:r>
      <w:proofErr w:type="spellEnd"/>
      <w:r w:rsidRPr="000F2866">
        <w:rPr>
          <w:sz w:val="24"/>
          <w:szCs w:val="24"/>
        </w:rPr>
        <w:t xml:space="preserve"> individual. </w:t>
      </w:r>
      <w:proofErr w:type="spellStart"/>
      <w:r w:rsidRPr="000F2866">
        <w:rPr>
          <w:sz w:val="24"/>
          <w:szCs w:val="24"/>
        </w:rPr>
        <w:t>Dengan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demikian</w:t>
      </w:r>
      <w:proofErr w:type="spellEnd"/>
      <w:r w:rsidRPr="000F2866">
        <w:rPr>
          <w:sz w:val="24"/>
          <w:szCs w:val="24"/>
        </w:rPr>
        <w:t xml:space="preserve">, AHP </w:t>
      </w:r>
      <w:proofErr w:type="spellStart"/>
      <w:r w:rsidRPr="000F2866">
        <w:rPr>
          <w:sz w:val="24"/>
          <w:szCs w:val="24"/>
        </w:rPr>
        <w:t>membantu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pelanggan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dalam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memilih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maskapai</w:t>
      </w:r>
      <w:proofErr w:type="spellEnd"/>
      <w:r w:rsidRPr="000F2866">
        <w:rPr>
          <w:sz w:val="24"/>
          <w:szCs w:val="24"/>
        </w:rPr>
        <w:t xml:space="preserve"> yang </w:t>
      </w:r>
      <w:proofErr w:type="spellStart"/>
      <w:r w:rsidRPr="000F2866">
        <w:rPr>
          <w:sz w:val="24"/>
          <w:szCs w:val="24"/>
        </w:rPr>
        <w:t>sesuai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dengan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kebutuhan</w:t>
      </w:r>
      <w:proofErr w:type="spellEnd"/>
      <w:r w:rsidRPr="000F2866">
        <w:rPr>
          <w:sz w:val="24"/>
          <w:szCs w:val="24"/>
        </w:rPr>
        <w:t xml:space="preserve"> dan </w:t>
      </w:r>
      <w:proofErr w:type="spellStart"/>
      <w:r w:rsidRPr="000F2866">
        <w:rPr>
          <w:sz w:val="24"/>
          <w:szCs w:val="24"/>
        </w:rPr>
        <w:t>preferensi</w:t>
      </w:r>
      <w:proofErr w:type="spellEnd"/>
      <w:r w:rsidRPr="000F2866">
        <w:rPr>
          <w:sz w:val="24"/>
          <w:szCs w:val="24"/>
        </w:rPr>
        <w:t xml:space="preserve"> </w:t>
      </w:r>
      <w:proofErr w:type="spellStart"/>
      <w:r w:rsidRPr="000F2866">
        <w:rPr>
          <w:sz w:val="24"/>
          <w:szCs w:val="24"/>
        </w:rPr>
        <w:t>mereka</w:t>
      </w:r>
      <w:proofErr w:type="spellEnd"/>
      <w:r w:rsidRPr="000F2866">
        <w:rPr>
          <w:sz w:val="24"/>
          <w:szCs w:val="24"/>
        </w:rPr>
        <w:t>.</w:t>
      </w:r>
      <w:r w:rsidRPr="000F2866">
        <w:rPr>
          <w:b/>
          <w:sz w:val="24"/>
          <w:szCs w:val="24"/>
        </w:rPr>
        <w:t xml:space="preserve"> </w:t>
      </w:r>
    </w:p>
    <w:p w14:paraId="55CF065D" w14:textId="77777777" w:rsidR="000F2866" w:rsidRDefault="000F2866" w:rsidP="000F2866">
      <w:pPr>
        <w:spacing w:before="11"/>
        <w:ind w:left="122"/>
        <w:rPr>
          <w:b/>
          <w:sz w:val="24"/>
          <w:szCs w:val="24"/>
        </w:rPr>
      </w:pPr>
    </w:p>
    <w:p w14:paraId="2545F705" w14:textId="08E50A76" w:rsidR="00BC5389" w:rsidRDefault="009100DE" w:rsidP="000F2866">
      <w:pPr>
        <w:spacing w:before="11"/>
        <w:ind w:left="122"/>
        <w:rPr>
          <w:sz w:val="24"/>
          <w:szCs w:val="24"/>
        </w:rPr>
      </w:pPr>
      <w:r>
        <w:rPr>
          <w:b/>
          <w:sz w:val="24"/>
          <w:szCs w:val="24"/>
        </w:rPr>
        <w:t xml:space="preserve">1.2 Tujuan </w:t>
      </w: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</w:t>
      </w:r>
    </w:p>
    <w:p w14:paraId="25A6BEC5" w14:textId="419019B7" w:rsidR="00BC5389" w:rsidRPr="00A2390C" w:rsidRDefault="00A2390C" w:rsidP="005C794D">
      <w:pPr>
        <w:spacing w:before="6" w:line="276" w:lineRule="auto"/>
        <w:ind w:left="122" w:firstLine="720"/>
        <w:jc w:val="both"/>
        <w:rPr>
          <w:sz w:val="12"/>
          <w:szCs w:val="12"/>
        </w:rPr>
      </w:pPr>
      <w:r w:rsidRPr="00A2390C">
        <w:rPr>
          <w:sz w:val="24"/>
          <w:szCs w:val="24"/>
        </w:rPr>
        <w:t xml:space="preserve">Tujuan </w:t>
      </w:r>
      <w:proofErr w:type="spellStart"/>
      <w:r w:rsidRPr="00A2390C">
        <w:rPr>
          <w:sz w:val="24"/>
          <w:szCs w:val="24"/>
        </w:rPr>
        <w:t>dari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proyek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akhir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ini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adalah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mengembangkan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sistem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rekomendasi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maskapai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terbaik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menggunakan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metode</w:t>
      </w:r>
      <w:proofErr w:type="spellEnd"/>
      <w:r w:rsidRPr="00A2390C">
        <w:rPr>
          <w:sz w:val="24"/>
          <w:szCs w:val="24"/>
        </w:rPr>
        <w:t xml:space="preserve"> Analytic Hierarchy Process (AHP). </w:t>
      </w:r>
      <w:proofErr w:type="spellStart"/>
      <w:r w:rsidRPr="00A2390C">
        <w:rPr>
          <w:sz w:val="24"/>
          <w:szCs w:val="24"/>
        </w:rPr>
        <w:t>Sistem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ini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akan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memberikan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rekomendasi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maskapai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kepada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calon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penumpang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berdasarkan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preferensi</w:t>
      </w:r>
      <w:proofErr w:type="spellEnd"/>
      <w:r w:rsidRPr="00A2390C">
        <w:rPr>
          <w:sz w:val="24"/>
          <w:szCs w:val="24"/>
        </w:rPr>
        <w:t xml:space="preserve"> dan </w:t>
      </w:r>
      <w:proofErr w:type="spellStart"/>
      <w:r w:rsidRPr="00A2390C">
        <w:rPr>
          <w:sz w:val="24"/>
          <w:szCs w:val="24"/>
        </w:rPr>
        <w:t>penilaian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mereka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terhadap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kriteria</w:t>
      </w:r>
      <w:proofErr w:type="spellEnd"/>
      <w:r w:rsidRPr="00A2390C">
        <w:rPr>
          <w:sz w:val="24"/>
          <w:szCs w:val="24"/>
        </w:rPr>
        <w:t xml:space="preserve"> yang </w:t>
      </w:r>
      <w:proofErr w:type="spellStart"/>
      <w:r w:rsidRPr="00A2390C">
        <w:rPr>
          <w:sz w:val="24"/>
          <w:szCs w:val="24"/>
        </w:rPr>
        <w:t>relevan</w:t>
      </w:r>
      <w:proofErr w:type="spellEnd"/>
      <w:r w:rsidRPr="00A2390C">
        <w:rPr>
          <w:sz w:val="24"/>
          <w:szCs w:val="24"/>
        </w:rPr>
        <w:t xml:space="preserve">, </w:t>
      </w:r>
      <w:proofErr w:type="spellStart"/>
      <w:r w:rsidRPr="00A2390C">
        <w:rPr>
          <w:sz w:val="24"/>
          <w:szCs w:val="24"/>
        </w:rPr>
        <w:t>seperti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harga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tiket</w:t>
      </w:r>
      <w:proofErr w:type="spellEnd"/>
      <w:r w:rsidRPr="00A2390C">
        <w:rPr>
          <w:sz w:val="24"/>
          <w:szCs w:val="24"/>
        </w:rPr>
        <w:t xml:space="preserve">, </w:t>
      </w:r>
      <w:proofErr w:type="spellStart"/>
      <w:r w:rsidRPr="00A2390C">
        <w:rPr>
          <w:sz w:val="24"/>
          <w:szCs w:val="24"/>
        </w:rPr>
        <w:t>keandalan</w:t>
      </w:r>
      <w:proofErr w:type="spellEnd"/>
      <w:r w:rsidRPr="00A2390C">
        <w:rPr>
          <w:sz w:val="24"/>
          <w:szCs w:val="24"/>
        </w:rPr>
        <w:t xml:space="preserve">, </w:t>
      </w:r>
      <w:proofErr w:type="spellStart"/>
      <w:r w:rsidRPr="00A2390C">
        <w:rPr>
          <w:sz w:val="24"/>
          <w:szCs w:val="24"/>
        </w:rPr>
        <w:t>kenyamanan</w:t>
      </w:r>
      <w:proofErr w:type="spellEnd"/>
      <w:r w:rsidRPr="00A2390C">
        <w:rPr>
          <w:sz w:val="24"/>
          <w:szCs w:val="24"/>
        </w:rPr>
        <w:t xml:space="preserve">, </w:t>
      </w:r>
      <w:proofErr w:type="spellStart"/>
      <w:r w:rsidRPr="00A2390C">
        <w:rPr>
          <w:sz w:val="24"/>
          <w:szCs w:val="24"/>
        </w:rPr>
        <w:t>layanan</w:t>
      </w:r>
      <w:proofErr w:type="spellEnd"/>
      <w:r w:rsidRPr="00A2390C">
        <w:rPr>
          <w:sz w:val="24"/>
          <w:szCs w:val="24"/>
        </w:rPr>
        <w:t xml:space="preserve"> </w:t>
      </w:r>
      <w:proofErr w:type="spellStart"/>
      <w:r w:rsidRPr="00A2390C">
        <w:rPr>
          <w:sz w:val="24"/>
          <w:szCs w:val="24"/>
        </w:rPr>
        <w:t>pelanggan</w:t>
      </w:r>
      <w:proofErr w:type="spellEnd"/>
      <w:r w:rsidRPr="00A2390C">
        <w:rPr>
          <w:sz w:val="24"/>
          <w:szCs w:val="24"/>
        </w:rPr>
        <w:t xml:space="preserve">, dan </w:t>
      </w:r>
      <w:proofErr w:type="spellStart"/>
      <w:r w:rsidRPr="00A2390C">
        <w:rPr>
          <w:sz w:val="24"/>
          <w:szCs w:val="24"/>
        </w:rPr>
        <w:t>keamanan</w:t>
      </w:r>
      <w:proofErr w:type="spellEnd"/>
      <w:r w:rsidRPr="00A2390C">
        <w:rPr>
          <w:sz w:val="24"/>
          <w:szCs w:val="24"/>
        </w:rPr>
        <w:t>.</w:t>
      </w:r>
    </w:p>
    <w:p w14:paraId="08F14A83" w14:textId="77777777" w:rsidR="00BC5389" w:rsidRDefault="00BC5389">
      <w:pPr>
        <w:spacing w:line="200" w:lineRule="auto"/>
      </w:pPr>
    </w:p>
    <w:p w14:paraId="2BC426E2" w14:textId="77777777" w:rsidR="00BC5389" w:rsidRDefault="00BC5389">
      <w:pPr>
        <w:spacing w:line="200" w:lineRule="auto"/>
      </w:pPr>
    </w:p>
    <w:p w14:paraId="1F1474C9" w14:textId="77777777" w:rsidR="00BC5389" w:rsidRDefault="009100DE">
      <w:pPr>
        <w:ind w:left="122"/>
        <w:rPr>
          <w:sz w:val="24"/>
          <w:szCs w:val="24"/>
        </w:rPr>
      </w:pPr>
      <w:r>
        <w:rPr>
          <w:b/>
          <w:sz w:val="24"/>
          <w:szCs w:val="24"/>
        </w:rPr>
        <w:t xml:space="preserve">1.3 Manfaat </w:t>
      </w: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</w:t>
      </w:r>
    </w:p>
    <w:p w14:paraId="1F310DD2" w14:textId="7C2ED5E4" w:rsidR="00A1233C" w:rsidRPr="00A1233C" w:rsidRDefault="00A1233C" w:rsidP="00A1233C">
      <w:pPr>
        <w:spacing w:before="62" w:line="320" w:lineRule="auto"/>
        <w:ind w:left="18" w:right="26" w:firstLine="720"/>
        <w:jc w:val="both"/>
        <w:rPr>
          <w:sz w:val="22"/>
          <w:szCs w:val="22"/>
        </w:rPr>
      </w:pPr>
      <w:proofErr w:type="spellStart"/>
      <w:r w:rsidRPr="00A1233C">
        <w:rPr>
          <w:sz w:val="22"/>
          <w:szCs w:val="22"/>
        </w:rPr>
        <w:t>Proyek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akhir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ini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tentang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terbaik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metode</w:t>
      </w:r>
      <w:proofErr w:type="spellEnd"/>
      <w:r w:rsidRPr="00A1233C">
        <w:rPr>
          <w:sz w:val="22"/>
          <w:szCs w:val="22"/>
        </w:rPr>
        <w:t xml:space="preserve"> Analytic Hierarchy Process (AHP) </w:t>
      </w:r>
      <w:proofErr w:type="spellStart"/>
      <w:r w:rsidRPr="00A1233C">
        <w:rPr>
          <w:sz w:val="22"/>
          <w:szCs w:val="22"/>
        </w:rPr>
        <w:t>memberikan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beberapa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manfaat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penting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baik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bagi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calon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maupun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industri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penerbangan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secara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umum</w:t>
      </w:r>
      <w:proofErr w:type="spellEnd"/>
      <w:r w:rsidRPr="00A1233C">
        <w:rPr>
          <w:sz w:val="22"/>
          <w:szCs w:val="22"/>
        </w:rPr>
        <w:t xml:space="preserve">. </w:t>
      </w:r>
      <w:proofErr w:type="spellStart"/>
      <w:r w:rsidRPr="00A1233C">
        <w:rPr>
          <w:sz w:val="22"/>
          <w:szCs w:val="22"/>
        </w:rPr>
        <w:t>Berikut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adalah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beberapa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manfaat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diperoleh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dari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proyek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akhir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ini</w:t>
      </w:r>
      <w:proofErr w:type="spellEnd"/>
      <w:r w:rsidRPr="00A1233C">
        <w:rPr>
          <w:sz w:val="22"/>
          <w:szCs w:val="22"/>
        </w:rPr>
        <w:t>:</w:t>
      </w:r>
    </w:p>
    <w:p w14:paraId="2B12C8F2" w14:textId="77777777" w:rsidR="00A1233C" w:rsidRDefault="00A1233C" w:rsidP="00A1233C">
      <w:pPr>
        <w:pStyle w:val="ListParagraph"/>
        <w:numPr>
          <w:ilvl w:val="0"/>
          <w:numId w:val="2"/>
        </w:numPr>
        <w:spacing w:before="62" w:line="320" w:lineRule="auto"/>
        <w:ind w:right="26"/>
        <w:jc w:val="both"/>
        <w:rPr>
          <w:sz w:val="22"/>
          <w:szCs w:val="22"/>
        </w:rPr>
      </w:pPr>
      <w:r w:rsidRPr="00A1233C">
        <w:rPr>
          <w:sz w:val="22"/>
          <w:szCs w:val="22"/>
        </w:rPr>
        <w:t xml:space="preserve">Keputusan yang Lebih </w:t>
      </w:r>
      <w:proofErr w:type="spellStart"/>
      <w:r w:rsidRPr="00A1233C">
        <w:rPr>
          <w:sz w:val="22"/>
          <w:szCs w:val="22"/>
        </w:rPr>
        <w:t>Terinformasi</w:t>
      </w:r>
      <w:proofErr w:type="spellEnd"/>
      <w:r w:rsidRPr="00A1233C">
        <w:rPr>
          <w:sz w:val="22"/>
          <w:szCs w:val="22"/>
        </w:rPr>
        <w:t xml:space="preserve">: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terbaik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menggunakan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metode</w:t>
      </w:r>
      <w:proofErr w:type="spellEnd"/>
      <w:r w:rsidRPr="00A1233C">
        <w:rPr>
          <w:sz w:val="22"/>
          <w:szCs w:val="22"/>
        </w:rPr>
        <w:t xml:space="preserve"> AHP </w:t>
      </w:r>
      <w:proofErr w:type="spellStart"/>
      <w:r w:rsidRPr="00A1233C">
        <w:rPr>
          <w:sz w:val="22"/>
          <w:szCs w:val="22"/>
        </w:rPr>
        <w:t>membantu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calon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dalam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mengambil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keputusan</w:t>
      </w:r>
      <w:proofErr w:type="spellEnd"/>
      <w:r w:rsidRPr="00A1233C">
        <w:rPr>
          <w:sz w:val="22"/>
          <w:szCs w:val="22"/>
        </w:rPr>
        <w:t xml:space="preserve"> yang lebih </w:t>
      </w:r>
      <w:proofErr w:type="spellStart"/>
      <w:r w:rsidRPr="00A1233C">
        <w:rPr>
          <w:sz w:val="22"/>
          <w:szCs w:val="22"/>
        </w:rPr>
        <w:t>terinformasi</w:t>
      </w:r>
      <w:proofErr w:type="spellEnd"/>
      <w:r w:rsidRPr="00A1233C">
        <w:rPr>
          <w:sz w:val="22"/>
          <w:szCs w:val="22"/>
        </w:rPr>
        <w:t xml:space="preserve">.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mempertimbangkan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berbagai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kriteria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seperti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harga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tiket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keandalan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kenyamanan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layanan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pelanggan</w:t>
      </w:r>
      <w:proofErr w:type="spellEnd"/>
      <w:r w:rsidRPr="00A1233C">
        <w:rPr>
          <w:sz w:val="22"/>
          <w:szCs w:val="22"/>
        </w:rPr>
        <w:t xml:space="preserve">, dan </w:t>
      </w:r>
      <w:proofErr w:type="spellStart"/>
      <w:r w:rsidRPr="00A1233C">
        <w:rPr>
          <w:sz w:val="22"/>
          <w:szCs w:val="22"/>
        </w:rPr>
        <w:t>keamanan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ini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memberikan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lastRenderedPageBreak/>
        <w:t>berdasarkan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preferensi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pengguna</w:t>
      </w:r>
      <w:proofErr w:type="spellEnd"/>
      <w:r w:rsidRPr="00A1233C">
        <w:rPr>
          <w:sz w:val="22"/>
          <w:szCs w:val="22"/>
        </w:rPr>
        <w:t xml:space="preserve">. Hal </w:t>
      </w:r>
      <w:proofErr w:type="spellStart"/>
      <w:r w:rsidRPr="00A1233C">
        <w:rPr>
          <w:sz w:val="22"/>
          <w:szCs w:val="22"/>
        </w:rPr>
        <w:t>ini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memungkinkan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calon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untuk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memilih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yang paling </w:t>
      </w:r>
      <w:proofErr w:type="spellStart"/>
      <w:r w:rsidRPr="00A1233C">
        <w:rPr>
          <w:sz w:val="22"/>
          <w:szCs w:val="22"/>
        </w:rPr>
        <w:t>sesuai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kebutuhan</w:t>
      </w:r>
      <w:proofErr w:type="spellEnd"/>
      <w:r w:rsidRPr="00A1233C">
        <w:rPr>
          <w:sz w:val="22"/>
          <w:szCs w:val="22"/>
        </w:rPr>
        <w:t xml:space="preserve"> dan </w:t>
      </w:r>
      <w:proofErr w:type="spellStart"/>
      <w:r w:rsidRPr="00A1233C">
        <w:rPr>
          <w:sz w:val="22"/>
          <w:szCs w:val="22"/>
        </w:rPr>
        <w:t>preferensi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mereka</w:t>
      </w:r>
      <w:proofErr w:type="spellEnd"/>
      <w:r w:rsidRPr="00A1233C">
        <w:rPr>
          <w:sz w:val="22"/>
          <w:szCs w:val="22"/>
        </w:rPr>
        <w:t>.</w:t>
      </w:r>
    </w:p>
    <w:p w14:paraId="6F075903" w14:textId="77777777" w:rsidR="00A1233C" w:rsidRDefault="00A1233C" w:rsidP="00A1233C">
      <w:pPr>
        <w:pStyle w:val="ListParagraph"/>
        <w:numPr>
          <w:ilvl w:val="0"/>
          <w:numId w:val="2"/>
        </w:numPr>
        <w:spacing w:before="62" w:line="320" w:lineRule="auto"/>
        <w:ind w:right="26"/>
        <w:jc w:val="both"/>
        <w:rPr>
          <w:sz w:val="22"/>
          <w:szCs w:val="22"/>
        </w:rPr>
      </w:pPr>
      <w:proofErr w:type="spellStart"/>
      <w:r w:rsidRPr="00A1233C">
        <w:rPr>
          <w:sz w:val="22"/>
          <w:szCs w:val="22"/>
        </w:rPr>
        <w:t>Efisiensi</w:t>
      </w:r>
      <w:proofErr w:type="spellEnd"/>
      <w:r w:rsidRPr="00A1233C">
        <w:rPr>
          <w:sz w:val="22"/>
          <w:szCs w:val="22"/>
        </w:rPr>
        <w:t xml:space="preserve"> Waktu dan Usaha: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adanya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calon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tidak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perlu</w:t>
      </w:r>
      <w:proofErr w:type="spellEnd"/>
      <w:r w:rsidRPr="00A1233C">
        <w:rPr>
          <w:sz w:val="22"/>
          <w:szCs w:val="22"/>
        </w:rPr>
        <w:t xml:space="preserve"> lagi </w:t>
      </w:r>
      <w:proofErr w:type="spellStart"/>
      <w:r w:rsidRPr="00A1233C">
        <w:rPr>
          <w:sz w:val="22"/>
          <w:szCs w:val="22"/>
        </w:rPr>
        <w:t>melakukan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penelitian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rumit</w:t>
      </w:r>
      <w:proofErr w:type="spellEnd"/>
      <w:r w:rsidRPr="00A1233C">
        <w:rPr>
          <w:sz w:val="22"/>
          <w:szCs w:val="22"/>
        </w:rPr>
        <w:t xml:space="preserve"> dan </w:t>
      </w:r>
      <w:proofErr w:type="spellStart"/>
      <w:r w:rsidRPr="00A1233C">
        <w:rPr>
          <w:sz w:val="22"/>
          <w:szCs w:val="22"/>
        </w:rPr>
        <w:t>membandingkan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secara</w:t>
      </w:r>
      <w:proofErr w:type="spellEnd"/>
      <w:r w:rsidRPr="00A1233C">
        <w:rPr>
          <w:sz w:val="22"/>
          <w:szCs w:val="22"/>
        </w:rPr>
        <w:t xml:space="preserve"> manual.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secara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otomatis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mengolah</w:t>
      </w:r>
      <w:proofErr w:type="spellEnd"/>
      <w:r w:rsidRPr="00A1233C">
        <w:rPr>
          <w:sz w:val="22"/>
          <w:szCs w:val="22"/>
        </w:rPr>
        <w:t xml:space="preserve"> data dan </w:t>
      </w:r>
      <w:proofErr w:type="spellStart"/>
      <w:r w:rsidRPr="00A1233C">
        <w:rPr>
          <w:sz w:val="22"/>
          <w:szCs w:val="22"/>
        </w:rPr>
        <w:t>memberikan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peringkat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berdasarkan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preferensi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pengguna</w:t>
      </w:r>
      <w:proofErr w:type="spellEnd"/>
      <w:r w:rsidRPr="00A1233C">
        <w:rPr>
          <w:sz w:val="22"/>
          <w:szCs w:val="22"/>
        </w:rPr>
        <w:t xml:space="preserve">. Hal </w:t>
      </w:r>
      <w:proofErr w:type="spellStart"/>
      <w:r w:rsidRPr="00A1233C">
        <w:rPr>
          <w:sz w:val="22"/>
          <w:szCs w:val="22"/>
        </w:rPr>
        <w:t>ini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menghemat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waktu</w:t>
      </w:r>
      <w:proofErr w:type="spellEnd"/>
      <w:r w:rsidRPr="00A1233C">
        <w:rPr>
          <w:sz w:val="22"/>
          <w:szCs w:val="22"/>
        </w:rPr>
        <w:t xml:space="preserve"> dan </w:t>
      </w:r>
      <w:proofErr w:type="spellStart"/>
      <w:r w:rsidRPr="00A1233C">
        <w:rPr>
          <w:sz w:val="22"/>
          <w:szCs w:val="22"/>
        </w:rPr>
        <w:t>usaha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calon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dalam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memilih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terbaik</w:t>
      </w:r>
      <w:proofErr w:type="spellEnd"/>
      <w:r w:rsidRPr="00A1233C">
        <w:rPr>
          <w:sz w:val="22"/>
          <w:szCs w:val="22"/>
        </w:rPr>
        <w:t>.</w:t>
      </w:r>
    </w:p>
    <w:p w14:paraId="156D5E17" w14:textId="77777777" w:rsidR="00A1233C" w:rsidRDefault="00A1233C" w:rsidP="00A1233C">
      <w:pPr>
        <w:pStyle w:val="ListParagraph"/>
        <w:numPr>
          <w:ilvl w:val="0"/>
          <w:numId w:val="2"/>
        </w:numPr>
        <w:spacing w:before="62" w:line="320" w:lineRule="auto"/>
        <w:ind w:right="26"/>
        <w:jc w:val="both"/>
        <w:rPr>
          <w:sz w:val="22"/>
          <w:szCs w:val="22"/>
        </w:rPr>
      </w:pPr>
      <w:proofErr w:type="spellStart"/>
      <w:r w:rsidRPr="00A1233C">
        <w:rPr>
          <w:sz w:val="22"/>
          <w:szCs w:val="22"/>
        </w:rPr>
        <w:t>Menekan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Risiko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Kesalahan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Pemilihan</w:t>
      </w:r>
      <w:proofErr w:type="spellEnd"/>
      <w:r w:rsidRPr="00A1233C">
        <w:rPr>
          <w:sz w:val="22"/>
          <w:szCs w:val="22"/>
        </w:rPr>
        <w:t xml:space="preserve">: Dalam </w:t>
      </w:r>
      <w:proofErr w:type="spellStart"/>
      <w:r w:rsidRPr="00A1233C">
        <w:rPr>
          <w:sz w:val="22"/>
          <w:szCs w:val="22"/>
        </w:rPr>
        <w:t>memilih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terdapat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risiko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kesalahan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mengakibatkan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pengalaman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buruk</w:t>
      </w:r>
      <w:proofErr w:type="spellEnd"/>
      <w:r w:rsidRPr="00A1233C">
        <w:rPr>
          <w:sz w:val="22"/>
          <w:szCs w:val="22"/>
        </w:rPr>
        <w:t xml:space="preserve">.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adanya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menggunakan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metode</w:t>
      </w:r>
      <w:proofErr w:type="spellEnd"/>
      <w:r w:rsidRPr="00A1233C">
        <w:rPr>
          <w:sz w:val="22"/>
          <w:szCs w:val="22"/>
        </w:rPr>
        <w:t xml:space="preserve"> AHP, </w:t>
      </w:r>
      <w:proofErr w:type="spellStart"/>
      <w:r w:rsidRPr="00A1233C">
        <w:rPr>
          <w:sz w:val="22"/>
          <w:szCs w:val="22"/>
        </w:rPr>
        <w:t>risiko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kesalahan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dalam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pemilihan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ditekan</w:t>
      </w:r>
      <w:proofErr w:type="spellEnd"/>
      <w:r w:rsidRPr="00A1233C">
        <w:rPr>
          <w:sz w:val="22"/>
          <w:szCs w:val="22"/>
        </w:rPr>
        <w:t xml:space="preserve">.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memberikan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berdasarkan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analisis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sistematis</w:t>
      </w:r>
      <w:proofErr w:type="spellEnd"/>
      <w:r w:rsidRPr="00A1233C">
        <w:rPr>
          <w:sz w:val="22"/>
          <w:szCs w:val="22"/>
        </w:rPr>
        <w:t xml:space="preserve"> dan </w:t>
      </w:r>
      <w:proofErr w:type="spellStart"/>
      <w:r w:rsidRPr="00A1233C">
        <w:rPr>
          <w:sz w:val="22"/>
          <w:szCs w:val="22"/>
        </w:rPr>
        <w:t>berdasarkan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preferensi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pengguna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mengurangi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kemungkinan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keputusan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tidak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tepat</w:t>
      </w:r>
      <w:proofErr w:type="spellEnd"/>
      <w:r w:rsidRPr="00A1233C">
        <w:rPr>
          <w:sz w:val="22"/>
          <w:szCs w:val="22"/>
        </w:rPr>
        <w:t>.</w:t>
      </w:r>
    </w:p>
    <w:p w14:paraId="015803C1" w14:textId="77777777" w:rsidR="00A1233C" w:rsidRDefault="00A1233C" w:rsidP="00A1233C">
      <w:pPr>
        <w:pStyle w:val="ListParagraph"/>
        <w:numPr>
          <w:ilvl w:val="0"/>
          <w:numId w:val="2"/>
        </w:numPr>
        <w:spacing w:before="62" w:line="320" w:lineRule="auto"/>
        <w:ind w:right="26"/>
        <w:jc w:val="both"/>
        <w:rPr>
          <w:sz w:val="22"/>
          <w:szCs w:val="22"/>
        </w:rPr>
      </w:pPr>
      <w:proofErr w:type="spellStart"/>
      <w:r w:rsidRPr="00A1233C">
        <w:rPr>
          <w:sz w:val="22"/>
          <w:szCs w:val="22"/>
        </w:rPr>
        <w:t>Peningkatan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Pengalaman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: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memilih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terbaik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berdasarkan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pengalaman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ditingkatkan</w:t>
      </w:r>
      <w:proofErr w:type="spellEnd"/>
      <w:r w:rsidRPr="00A1233C">
        <w:rPr>
          <w:sz w:val="22"/>
          <w:szCs w:val="22"/>
        </w:rPr>
        <w:t xml:space="preserve">.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dipilih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sesuai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preferensi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pengguna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terkait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harga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tiket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keandalan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kenyamanan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layanan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pelanggan</w:t>
      </w:r>
      <w:proofErr w:type="spellEnd"/>
      <w:r w:rsidRPr="00A1233C">
        <w:rPr>
          <w:sz w:val="22"/>
          <w:szCs w:val="22"/>
        </w:rPr>
        <w:t xml:space="preserve">, dan </w:t>
      </w:r>
      <w:proofErr w:type="spellStart"/>
      <w:r w:rsidRPr="00A1233C">
        <w:rPr>
          <w:sz w:val="22"/>
          <w:szCs w:val="22"/>
        </w:rPr>
        <w:t>keamanan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memberikan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pengalaman</w:t>
      </w:r>
      <w:proofErr w:type="spellEnd"/>
      <w:r w:rsidRPr="00A1233C">
        <w:rPr>
          <w:sz w:val="22"/>
          <w:szCs w:val="22"/>
        </w:rPr>
        <w:t xml:space="preserve"> yang lebih </w:t>
      </w:r>
      <w:proofErr w:type="spellStart"/>
      <w:r w:rsidRPr="00A1233C">
        <w:rPr>
          <w:sz w:val="22"/>
          <w:szCs w:val="22"/>
        </w:rPr>
        <w:t>positif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selama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perjalanan</w:t>
      </w:r>
      <w:proofErr w:type="spellEnd"/>
      <w:r w:rsidRPr="00A1233C">
        <w:rPr>
          <w:sz w:val="22"/>
          <w:szCs w:val="22"/>
        </w:rPr>
        <w:t>.</w:t>
      </w:r>
    </w:p>
    <w:p w14:paraId="16BAA6E5" w14:textId="11A160C2" w:rsidR="00A1233C" w:rsidRPr="00A1233C" w:rsidRDefault="00A1233C" w:rsidP="00A1233C">
      <w:pPr>
        <w:pStyle w:val="ListParagraph"/>
        <w:numPr>
          <w:ilvl w:val="0"/>
          <w:numId w:val="2"/>
        </w:numPr>
        <w:spacing w:before="62" w:line="320" w:lineRule="auto"/>
        <w:ind w:right="26"/>
        <w:jc w:val="both"/>
        <w:rPr>
          <w:sz w:val="22"/>
          <w:szCs w:val="22"/>
        </w:rPr>
      </w:pPr>
      <w:proofErr w:type="spellStart"/>
      <w:r w:rsidRPr="00A1233C">
        <w:rPr>
          <w:sz w:val="22"/>
          <w:szCs w:val="22"/>
        </w:rPr>
        <w:t>Peningkatan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Kompetisi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Industri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Penerbangan</w:t>
      </w:r>
      <w:proofErr w:type="spellEnd"/>
      <w:r w:rsidRPr="00A1233C">
        <w:rPr>
          <w:sz w:val="22"/>
          <w:szCs w:val="22"/>
        </w:rPr>
        <w:t xml:space="preserve">: </w:t>
      </w:r>
      <w:proofErr w:type="spellStart"/>
      <w:r w:rsidRPr="00A1233C">
        <w:rPr>
          <w:sz w:val="22"/>
          <w:szCs w:val="22"/>
        </w:rPr>
        <w:t>Sistem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terbaik</w:t>
      </w:r>
      <w:proofErr w:type="spellEnd"/>
      <w:r w:rsidRPr="00A1233C">
        <w:rPr>
          <w:sz w:val="22"/>
          <w:szCs w:val="22"/>
        </w:rPr>
        <w:t xml:space="preserve"> juga </w:t>
      </w:r>
      <w:proofErr w:type="spellStart"/>
      <w:r w:rsidRPr="00A1233C">
        <w:rPr>
          <w:sz w:val="22"/>
          <w:szCs w:val="22"/>
        </w:rPr>
        <w:t>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memberikan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manfaat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bagi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industri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penerbangan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secara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keseluruhan</w:t>
      </w:r>
      <w:proofErr w:type="spellEnd"/>
      <w:r w:rsidRPr="00A1233C">
        <w:rPr>
          <w:sz w:val="22"/>
          <w:szCs w:val="22"/>
        </w:rPr>
        <w:t xml:space="preserve">. </w:t>
      </w:r>
      <w:proofErr w:type="spellStart"/>
      <w:r w:rsidRPr="00A1233C">
        <w:rPr>
          <w:sz w:val="22"/>
          <w:szCs w:val="22"/>
        </w:rPr>
        <w:t>Dengan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memberikan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rekomendasi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berdasarkan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kriteria</w:t>
      </w:r>
      <w:proofErr w:type="spellEnd"/>
      <w:r w:rsidRPr="00A1233C">
        <w:rPr>
          <w:sz w:val="22"/>
          <w:szCs w:val="22"/>
        </w:rPr>
        <w:t xml:space="preserve"> yang </w:t>
      </w:r>
      <w:proofErr w:type="spellStart"/>
      <w:r w:rsidRPr="00A1233C">
        <w:rPr>
          <w:sz w:val="22"/>
          <w:szCs w:val="22"/>
        </w:rPr>
        <w:t>penting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bagi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calon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penumpang</w:t>
      </w:r>
      <w:proofErr w:type="spellEnd"/>
      <w:r w:rsidRPr="00A1233C">
        <w:rPr>
          <w:sz w:val="22"/>
          <w:szCs w:val="22"/>
        </w:rPr>
        <w:t xml:space="preserve">, </w:t>
      </w:r>
      <w:proofErr w:type="spellStart"/>
      <w:r w:rsidRPr="00A1233C">
        <w:rPr>
          <w:sz w:val="22"/>
          <w:szCs w:val="22"/>
        </w:rPr>
        <w:t>maskapai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penerbangan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akan</w:t>
      </w:r>
      <w:proofErr w:type="spellEnd"/>
      <w:r w:rsidRPr="00A1233C">
        <w:rPr>
          <w:sz w:val="22"/>
          <w:szCs w:val="22"/>
        </w:rPr>
        <w:t xml:space="preserve"> lebih </w:t>
      </w:r>
      <w:proofErr w:type="spellStart"/>
      <w:r w:rsidRPr="00A1233C">
        <w:rPr>
          <w:sz w:val="22"/>
          <w:szCs w:val="22"/>
        </w:rPr>
        <w:t>mendorong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untuk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meningkatkan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kualitas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pelayanan</w:t>
      </w:r>
      <w:proofErr w:type="spellEnd"/>
      <w:r w:rsidRPr="00A1233C">
        <w:rPr>
          <w:sz w:val="22"/>
          <w:szCs w:val="22"/>
        </w:rPr>
        <w:t xml:space="preserve"> dan </w:t>
      </w:r>
      <w:proofErr w:type="spellStart"/>
      <w:r w:rsidRPr="00A1233C">
        <w:rPr>
          <w:sz w:val="22"/>
          <w:szCs w:val="22"/>
        </w:rPr>
        <w:t>memenuhi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harapan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pelanggan</w:t>
      </w:r>
      <w:proofErr w:type="spellEnd"/>
      <w:r w:rsidRPr="00A1233C">
        <w:rPr>
          <w:sz w:val="22"/>
          <w:szCs w:val="22"/>
        </w:rPr>
        <w:t xml:space="preserve">. Hal </w:t>
      </w:r>
      <w:proofErr w:type="spellStart"/>
      <w:r w:rsidRPr="00A1233C">
        <w:rPr>
          <w:sz w:val="22"/>
          <w:szCs w:val="22"/>
        </w:rPr>
        <w:t>ini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akan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meningkatkan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kompetisi</w:t>
      </w:r>
      <w:proofErr w:type="spellEnd"/>
      <w:r w:rsidRPr="00A1233C">
        <w:rPr>
          <w:sz w:val="22"/>
          <w:szCs w:val="22"/>
        </w:rPr>
        <w:t xml:space="preserve"> di </w:t>
      </w:r>
      <w:proofErr w:type="spellStart"/>
      <w:r w:rsidRPr="00A1233C">
        <w:rPr>
          <w:sz w:val="22"/>
          <w:szCs w:val="22"/>
        </w:rPr>
        <w:t>industri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penerbangan</w:t>
      </w:r>
      <w:proofErr w:type="spellEnd"/>
      <w:r w:rsidRPr="00A1233C">
        <w:rPr>
          <w:sz w:val="22"/>
          <w:szCs w:val="22"/>
        </w:rPr>
        <w:t xml:space="preserve">, yang pada </w:t>
      </w:r>
      <w:proofErr w:type="spellStart"/>
      <w:r w:rsidRPr="00A1233C">
        <w:rPr>
          <w:sz w:val="22"/>
          <w:szCs w:val="22"/>
        </w:rPr>
        <w:t>gilirannya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dapat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membawa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manfaat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bagi</w:t>
      </w:r>
      <w:proofErr w:type="spellEnd"/>
      <w:r w:rsidRPr="00A1233C">
        <w:rPr>
          <w:sz w:val="22"/>
          <w:szCs w:val="22"/>
        </w:rPr>
        <w:t xml:space="preserve"> </w:t>
      </w:r>
      <w:proofErr w:type="spellStart"/>
      <w:r w:rsidRPr="00A1233C">
        <w:rPr>
          <w:sz w:val="22"/>
          <w:szCs w:val="22"/>
        </w:rPr>
        <w:t>konsumen</w:t>
      </w:r>
      <w:proofErr w:type="spellEnd"/>
      <w:r w:rsidRPr="00A1233C">
        <w:rPr>
          <w:sz w:val="22"/>
          <w:szCs w:val="22"/>
        </w:rPr>
        <w:t>.</w:t>
      </w:r>
      <w:r w:rsidRPr="00A1233C">
        <w:rPr>
          <w:b/>
          <w:sz w:val="22"/>
          <w:szCs w:val="22"/>
        </w:rPr>
        <w:t xml:space="preserve"> </w:t>
      </w:r>
    </w:p>
    <w:p w14:paraId="7709A37A" w14:textId="77777777" w:rsidR="00A1233C" w:rsidRPr="00A1233C" w:rsidRDefault="00A1233C" w:rsidP="00A1233C">
      <w:pPr>
        <w:pStyle w:val="ListParagraph"/>
        <w:spacing w:before="62" w:line="320" w:lineRule="auto"/>
        <w:ind w:left="738" w:right="26"/>
        <w:jc w:val="both"/>
        <w:rPr>
          <w:sz w:val="22"/>
          <w:szCs w:val="22"/>
        </w:rPr>
      </w:pPr>
    </w:p>
    <w:p w14:paraId="62A6EB22" w14:textId="226EFBB2" w:rsidR="00BC5389" w:rsidRPr="00A1233C" w:rsidRDefault="009100DE" w:rsidP="00A1233C">
      <w:pPr>
        <w:pStyle w:val="ListParagraph"/>
        <w:spacing w:before="62" w:line="320" w:lineRule="auto"/>
        <w:ind w:left="738" w:right="26"/>
        <w:jc w:val="center"/>
        <w:rPr>
          <w:sz w:val="22"/>
          <w:szCs w:val="22"/>
        </w:rPr>
      </w:pPr>
      <w:r w:rsidRPr="00A1233C">
        <w:rPr>
          <w:b/>
          <w:sz w:val="28"/>
          <w:szCs w:val="28"/>
        </w:rPr>
        <w:t>BAB II PEMBAHASAN</w:t>
      </w:r>
    </w:p>
    <w:p w14:paraId="389762E0" w14:textId="77777777" w:rsidR="00BC5389" w:rsidRDefault="00BC5389">
      <w:pPr>
        <w:spacing w:line="200" w:lineRule="auto"/>
      </w:pPr>
    </w:p>
    <w:p w14:paraId="22B8F7F4" w14:textId="77777777" w:rsidR="00BC5389" w:rsidRDefault="00BC5389">
      <w:pPr>
        <w:spacing w:before="8" w:line="200" w:lineRule="auto"/>
      </w:pPr>
    </w:p>
    <w:p w14:paraId="2D0D178B" w14:textId="77777777" w:rsidR="00BC5389" w:rsidRDefault="009100DE">
      <w:pPr>
        <w:ind w:left="202"/>
        <w:rPr>
          <w:sz w:val="24"/>
          <w:szCs w:val="24"/>
        </w:rPr>
      </w:pPr>
      <w:r>
        <w:rPr>
          <w:b/>
          <w:sz w:val="24"/>
          <w:szCs w:val="24"/>
        </w:rPr>
        <w:t>2.1 Dasar Teori</w:t>
      </w:r>
    </w:p>
    <w:p w14:paraId="6A4D0968" w14:textId="77777777" w:rsidR="00BC5389" w:rsidRDefault="00BC5389">
      <w:pPr>
        <w:spacing w:before="9" w:line="120" w:lineRule="auto"/>
        <w:rPr>
          <w:sz w:val="13"/>
          <w:szCs w:val="13"/>
        </w:rPr>
      </w:pPr>
    </w:p>
    <w:p w14:paraId="286ED9C9" w14:textId="77777777" w:rsidR="00BC5389" w:rsidRDefault="009100DE">
      <w:pPr>
        <w:spacing w:line="359" w:lineRule="auto"/>
        <w:ind w:left="202" w:right="487" w:firstLine="36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landasan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uji </w:t>
      </w:r>
      <w:proofErr w:type="spellStart"/>
      <w:r>
        <w:rPr>
          <w:sz w:val="24"/>
          <w:szCs w:val="24"/>
        </w:rPr>
        <w:t>kebenarnnya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copy paste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>)</w:t>
      </w:r>
    </w:p>
    <w:p w14:paraId="3FA5C94A" w14:textId="77777777" w:rsidR="00BC5389" w:rsidRDefault="00BC5389">
      <w:pPr>
        <w:spacing w:before="5"/>
        <w:rPr>
          <w:sz w:val="24"/>
          <w:szCs w:val="24"/>
        </w:rPr>
      </w:pPr>
    </w:p>
    <w:p w14:paraId="5627EA7B" w14:textId="77777777" w:rsidR="00BC5389" w:rsidRDefault="009100DE"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 xml:space="preserve">2.2  </w:t>
      </w: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Umum </w:t>
      </w: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</w:t>
      </w:r>
    </w:p>
    <w:p w14:paraId="545B5F47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01B191CD" w14:textId="7B620BA1" w:rsidR="00BC5389" w:rsidRDefault="0097078C" w:rsidP="0097078C">
      <w:pPr>
        <w:spacing w:before="7" w:line="276" w:lineRule="auto"/>
        <w:ind w:left="202" w:firstLine="720"/>
        <w:jc w:val="both"/>
        <w:rPr>
          <w:sz w:val="17"/>
          <w:szCs w:val="17"/>
        </w:rPr>
      </w:pPr>
      <w:proofErr w:type="spellStart"/>
      <w:r w:rsidRPr="0097078C">
        <w:rPr>
          <w:sz w:val="24"/>
          <w:szCs w:val="24"/>
        </w:rPr>
        <w:t>Proyek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akhir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ini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bertujuan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untuk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mengembangkan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sistem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rekomendasi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maskapai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terbaik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dengan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metode</w:t>
      </w:r>
      <w:proofErr w:type="spellEnd"/>
      <w:r w:rsidRPr="0097078C">
        <w:rPr>
          <w:sz w:val="24"/>
          <w:szCs w:val="24"/>
        </w:rPr>
        <w:t xml:space="preserve"> Analytic Hierarchy Process (AHP). </w:t>
      </w:r>
      <w:proofErr w:type="spellStart"/>
      <w:r w:rsidRPr="0097078C">
        <w:rPr>
          <w:sz w:val="24"/>
          <w:szCs w:val="24"/>
        </w:rPr>
        <w:t>Sistem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ini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membantu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calon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penumpang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dalam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memilih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maskapai</w:t>
      </w:r>
      <w:proofErr w:type="spellEnd"/>
      <w:r w:rsidRPr="0097078C">
        <w:rPr>
          <w:sz w:val="24"/>
          <w:szCs w:val="24"/>
        </w:rPr>
        <w:t xml:space="preserve"> yang </w:t>
      </w:r>
      <w:proofErr w:type="spellStart"/>
      <w:r w:rsidRPr="0097078C">
        <w:rPr>
          <w:sz w:val="24"/>
          <w:szCs w:val="24"/>
        </w:rPr>
        <w:t>sesuai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dengan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preferensi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mereka</w:t>
      </w:r>
      <w:proofErr w:type="spellEnd"/>
      <w:r w:rsidRPr="0097078C">
        <w:rPr>
          <w:sz w:val="24"/>
          <w:szCs w:val="24"/>
        </w:rPr>
        <w:t xml:space="preserve">. Data </w:t>
      </w:r>
      <w:proofErr w:type="spellStart"/>
      <w:r w:rsidRPr="0097078C">
        <w:rPr>
          <w:sz w:val="24"/>
          <w:szCs w:val="24"/>
        </w:rPr>
        <w:t>maskapai</w:t>
      </w:r>
      <w:proofErr w:type="spellEnd"/>
      <w:r w:rsidRPr="0097078C">
        <w:rPr>
          <w:sz w:val="24"/>
          <w:szCs w:val="24"/>
        </w:rPr>
        <w:t xml:space="preserve">, </w:t>
      </w:r>
      <w:proofErr w:type="spellStart"/>
      <w:r w:rsidRPr="0097078C">
        <w:rPr>
          <w:sz w:val="24"/>
          <w:szCs w:val="24"/>
        </w:rPr>
        <w:t>kriteria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evaluasi</w:t>
      </w:r>
      <w:proofErr w:type="spellEnd"/>
      <w:r w:rsidRPr="0097078C">
        <w:rPr>
          <w:sz w:val="24"/>
          <w:szCs w:val="24"/>
        </w:rPr>
        <w:t xml:space="preserve">, dan </w:t>
      </w:r>
      <w:proofErr w:type="spellStart"/>
      <w:r w:rsidRPr="0097078C">
        <w:rPr>
          <w:sz w:val="24"/>
          <w:szCs w:val="24"/>
        </w:rPr>
        <w:t>preferensi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pengguna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dikumpulkan</w:t>
      </w:r>
      <w:proofErr w:type="spellEnd"/>
      <w:r w:rsidRPr="0097078C">
        <w:rPr>
          <w:sz w:val="24"/>
          <w:szCs w:val="24"/>
        </w:rPr>
        <w:t xml:space="preserve">. </w:t>
      </w:r>
      <w:proofErr w:type="spellStart"/>
      <w:r w:rsidRPr="0097078C">
        <w:rPr>
          <w:sz w:val="24"/>
          <w:szCs w:val="24"/>
        </w:rPr>
        <w:t>Kriteria</w:t>
      </w:r>
      <w:proofErr w:type="spellEnd"/>
      <w:r w:rsidRPr="0097078C">
        <w:rPr>
          <w:sz w:val="24"/>
          <w:szCs w:val="24"/>
        </w:rPr>
        <w:t xml:space="preserve"> yang </w:t>
      </w:r>
      <w:proofErr w:type="spellStart"/>
      <w:r w:rsidRPr="0097078C">
        <w:rPr>
          <w:sz w:val="24"/>
          <w:szCs w:val="24"/>
        </w:rPr>
        <w:t>relevan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seperti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harga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tiket</w:t>
      </w:r>
      <w:proofErr w:type="spellEnd"/>
      <w:r w:rsidRPr="0097078C">
        <w:rPr>
          <w:sz w:val="24"/>
          <w:szCs w:val="24"/>
        </w:rPr>
        <w:t xml:space="preserve">, </w:t>
      </w:r>
      <w:proofErr w:type="spellStart"/>
      <w:r w:rsidRPr="0097078C">
        <w:rPr>
          <w:sz w:val="24"/>
          <w:szCs w:val="24"/>
        </w:rPr>
        <w:t>keandalan</w:t>
      </w:r>
      <w:proofErr w:type="spellEnd"/>
      <w:r w:rsidRPr="0097078C">
        <w:rPr>
          <w:sz w:val="24"/>
          <w:szCs w:val="24"/>
        </w:rPr>
        <w:t xml:space="preserve">, </w:t>
      </w:r>
      <w:proofErr w:type="spellStart"/>
      <w:r w:rsidRPr="0097078C">
        <w:rPr>
          <w:sz w:val="24"/>
          <w:szCs w:val="24"/>
        </w:rPr>
        <w:t>kenyamanan</w:t>
      </w:r>
      <w:proofErr w:type="spellEnd"/>
      <w:r w:rsidRPr="0097078C">
        <w:rPr>
          <w:sz w:val="24"/>
          <w:szCs w:val="24"/>
        </w:rPr>
        <w:t xml:space="preserve">, </w:t>
      </w:r>
      <w:proofErr w:type="spellStart"/>
      <w:r w:rsidRPr="0097078C">
        <w:rPr>
          <w:sz w:val="24"/>
          <w:szCs w:val="24"/>
        </w:rPr>
        <w:t>layanan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pelanggan</w:t>
      </w:r>
      <w:proofErr w:type="spellEnd"/>
      <w:r w:rsidRPr="0097078C">
        <w:rPr>
          <w:sz w:val="24"/>
          <w:szCs w:val="24"/>
        </w:rPr>
        <w:t xml:space="preserve">, dan </w:t>
      </w:r>
      <w:proofErr w:type="spellStart"/>
      <w:r w:rsidRPr="0097078C">
        <w:rPr>
          <w:sz w:val="24"/>
          <w:szCs w:val="24"/>
        </w:rPr>
        <w:t>keamanan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diidentifikasi</w:t>
      </w:r>
      <w:proofErr w:type="spellEnd"/>
      <w:r w:rsidRPr="0097078C">
        <w:rPr>
          <w:sz w:val="24"/>
          <w:szCs w:val="24"/>
        </w:rPr>
        <w:t xml:space="preserve">. </w:t>
      </w:r>
      <w:proofErr w:type="spellStart"/>
      <w:r w:rsidRPr="0097078C">
        <w:rPr>
          <w:sz w:val="24"/>
          <w:szCs w:val="24"/>
        </w:rPr>
        <w:t>Pengguna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memberikan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penilaian</w:t>
      </w:r>
      <w:proofErr w:type="spellEnd"/>
      <w:r w:rsidRPr="0097078C">
        <w:rPr>
          <w:sz w:val="24"/>
          <w:szCs w:val="24"/>
        </w:rPr>
        <w:t xml:space="preserve"> dan </w:t>
      </w:r>
      <w:proofErr w:type="spellStart"/>
      <w:r w:rsidRPr="0097078C">
        <w:rPr>
          <w:sz w:val="24"/>
          <w:szCs w:val="24"/>
        </w:rPr>
        <w:t>bobot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relatif</w:t>
      </w:r>
      <w:proofErr w:type="spellEnd"/>
      <w:r w:rsidRPr="0097078C">
        <w:rPr>
          <w:sz w:val="24"/>
          <w:szCs w:val="24"/>
        </w:rPr>
        <w:t xml:space="preserve"> pada </w:t>
      </w:r>
      <w:proofErr w:type="spellStart"/>
      <w:r w:rsidRPr="0097078C">
        <w:rPr>
          <w:sz w:val="24"/>
          <w:szCs w:val="24"/>
        </w:rPr>
        <w:t>kriteria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tersebut</w:t>
      </w:r>
      <w:proofErr w:type="spellEnd"/>
      <w:r w:rsidRPr="0097078C">
        <w:rPr>
          <w:sz w:val="24"/>
          <w:szCs w:val="24"/>
        </w:rPr>
        <w:t xml:space="preserve">. </w:t>
      </w:r>
      <w:proofErr w:type="spellStart"/>
      <w:r w:rsidRPr="0097078C">
        <w:rPr>
          <w:sz w:val="24"/>
          <w:szCs w:val="24"/>
        </w:rPr>
        <w:t>Penilaian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pengguna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digunakan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untuk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menghitung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peringkat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maskapai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dengan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menggunakan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metode</w:t>
      </w:r>
      <w:proofErr w:type="spellEnd"/>
      <w:r w:rsidRPr="0097078C">
        <w:rPr>
          <w:sz w:val="24"/>
          <w:szCs w:val="24"/>
        </w:rPr>
        <w:t xml:space="preserve"> AHP. </w:t>
      </w:r>
      <w:proofErr w:type="spellStart"/>
      <w:r w:rsidRPr="0097078C">
        <w:rPr>
          <w:sz w:val="24"/>
          <w:szCs w:val="24"/>
        </w:rPr>
        <w:t>Sistem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rekomendasi</w:t>
      </w:r>
      <w:proofErr w:type="spellEnd"/>
      <w:r w:rsidRPr="0097078C">
        <w:rPr>
          <w:sz w:val="24"/>
          <w:szCs w:val="24"/>
        </w:rPr>
        <w:t xml:space="preserve"> yang </w:t>
      </w:r>
      <w:proofErr w:type="spellStart"/>
      <w:r w:rsidRPr="0097078C">
        <w:rPr>
          <w:sz w:val="24"/>
          <w:szCs w:val="24"/>
        </w:rPr>
        <w:t>interaktif</w:t>
      </w:r>
      <w:proofErr w:type="spellEnd"/>
      <w:r w:rsidRPr="0097078C">
        <w:rPr>
          <w:sz w:val="24"/>
          <w:szCs w:val="24"/>
        </w:rPr>
        <w:t xml:space="preserve"> dan user-friendly </w:t>
      </w:r>
      <w:proofErr w:type="spellStart"/>
      <w:r w:rsidRPr="0097078C">
        <w:rPr>
          <w:sz w:val="24"/>
          <w:szCs w:val="24"/>
        </w:rPr>
        <w:t>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dikembangkan</w:t>
      </w:r>
      <w:proofErr w:type="spellEnd"/>
      <w:r w:rsidRPr="0097078C">
        <w:rPr>
          <w:sz w:val="24"/>
          <w:szCs w:val="24"/>
        </w:rPr>
        <w:t xml:space="preserve">. </w:t>
      </w:r>
      <w:proofErr w:type="spellStart"/>
      <w:r w:rsidRPr="0097078C">
        <w:rPr>
          <w:sz w:val="24"/>
          <w:szCs w:val="24"/>
        </w:rPr>
        <w:t>Evaluasi</w:t>
      </w:r>
      <w:proofErr w:type="spellEnd"/>
      <w:r w:rsidRPr="0097078C">
        <w:rPr>
          <w:sz w:val="24"/>
          <w:szCs w:val="24"/>
        </w:rPr>
        <w:t xml:space="preserve"> dan </w:t>
      </w:r>
      <w:proofErr w:type="spellStart"/>
      <w:r w:rsidRPr="0097078C">
        <w:rPr>
          <w:sz w:val="24"/>
          <w:szCs w:val="24"/>
        </w:rPr>
        <w:t>validasi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akan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dilakukan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untuk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memastikan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lastRenderedPageBreak/>
        <w:t>keefektifan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sistem</w:t>
      </w:r>
      <w:proofErr w:type="spellEnd"/>
      <w:r w:rsidRPr="0097078C">
        <w:rPr>
          <w:sz w:val="24"/>
          <w:szCs w:val="24"/>
        </w:rPr>
        <w:t xml:space="preserve">. Tujuan </w:t>
      </w:r>
      <w:proofErr w:type="spellStart"/>
      <w:r w:rsidRPr="0097078C">
        <w:rPr>
          <w:sz w:val="24"/>
          <w:szCs w:val="24"/>
        </w:rPr>
        <w:t>akhir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proyek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ini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adalah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memberikan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rekomendasi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maskapai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terbaik</w:t>
      </w:r>
      <w:proofErr w:type="spellEnd"/>
      <w:r w:rsidRPr="0097078C">
        <w:rPr>
          <w:sz w:val="24"/>
          <w:szCs w:val="24"/>
        </w:rPr>
        <w:t xml:space="preserve"> yang </w:t>
      </w:r>
      <w:proofErr w:type="spellStart"/>
      <w:r w:rsidRPr="0097078C">
        <w:rPr>
          <w:sz w:val="24"/>
          <w:szCs w:val="24"/>
        </w:rPr>
        <w:t>akurat</w:t>
      </w:r>
      <w:proofErr w:type="spellEnd"/>
      <w:r w:rsidRPr="0097078C">
        <w:rPr>
          <w:sz w:val="24"/>
          <w:szCs w:val="24"/>
        </w:rPr>
        <w:t xml:space="preserve"> dan </w:t>
      </w:r>
      <w:proofErr w:type="spellStart"/>
      <w:r w:rsidRPr="0097078C">
        <w:rPr>
          <w:sz w:val="24"/>
          <w:szCs w:val="24"/>
        </w:rPr>
        <w:t>meningkatkan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pengalaman</w:t>
      </w:r>
      <w:proofErr w:type="spellEnd"/>
      <w:r w:rsidRPr="0097078C">
        <w:rPr>
          <w:sz w:val="24"/>
          <w:szCs w:val="24"/>
        </w:rPr>
        <w:t xml:space="preserve"> </w:t>
      </w:r>
      <w:proofErr w:type="spellStart"/>
      <w:r w:rsidRPr="0097078C">
        <w:rPr>
          <w:sz w:val="24"/>
          <w:szCs w:val="24"/>
        </w:rPr>
        <w:t>penumpang</w:t>
      </w:r>
      <w:proofErr w:type="spellEnd"/>
      <w:r w:rsidRPr="0097078C">
        <w:rPr>
          <w:sz w:val="24"/>
          <w:szCs w:val="24"/>
        </w:rPr>
        <w:t>.</w:t>
      </w:r>
    </w:p>
    <w:p w14:paraId="14332863" w14:textId="77777777" w:rsidR="00BC5389" w:rsidRDefault="00BC5389">
      <w:pPr>
        <w:spacing w:line="200" w:lineRule="auto"/>
      </w:pPr>
    </w:p>
    <w:p w14:paraId="09A11950" w14:textId="77777777" w:rsidR="00BC5389" w:rsidRDefault="009100DE">
      <w:pPr>
        <w:ind w:left="202"/>
        <w:rPr>
          <w:sz w:val="24"/>
          <w:szCs w:val="24"/>
        </w:rPr>
      </w:pPr>
      <w:r>
        <w:rPr>
          <w:b/>
          <w:sz w:val="24"/>
          <w:szCs w:val="24"/>
        </w:rPr>
        <w:t xml:space="preserve">2.3 Inti </w:t>
      </w:r>
      <w:proofErr w:type="spellStart"/>
      <w:r>
        <w:rPr>
          <w:b/>
          <w:sz w:val="24"/>
          <w:szCs w:val="24"/>
        </w:rPr>
        <w:t>Pembahasan</w:t>
      </w:r>
      <w:proofErr w:type="spellEnd"/>
    </w:p>
    <w:p w14:paraId="0454D726" w14:textId="77777777" w:rsidR="00BC5389" w:rsidRDefault="00BC5389">
      <w:pPr>
        <w:spacing w:before="9" w:line="120" w:lineRule="auto"/>
        <w:rPr>
          <w:sz w:val="13"/>
          <w:szCs w:val="13"/>
        </w:rPr>
      </w:pPr>
    </w:p>
    <w:p w14:paraId="52091694" w14:textId="77777777" w:rsidR="00382C4E" w:rsidRDefault="00382C4E">
      <w:pPr>
        <w:spacing w:line="275" w:lineRule="auto"/>
        <w:ind w:left="562" w:right="75"/>
        <w:jc w:val="both"/>
        <w:rPr>
          <w:sz w:val="24"/>
          <w:szCs w:val="24"/>
        </w:rPr>
      </w:pPr>
    </w:p>
    <w:p w14:paraId="33D1AB44" w14:textId="77777777" w:rsidR="00382C4E" w:rsidRDefault="00382C4E">
      <w:pPr>
        <w:spacing w:line="275" w:lineRule="auto"/>
        <w:ind w:left="562" w:right="75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108"/>
      </w:tblGrid>
      <w:tr w:rsidR="00A87C98" w14:paraId="7FBC5F1C" w14:textId="77777777" w:rsidTr="00A87C98">
        <w:tc>
          <w:tcPr>
            <w:tcW w:w="9230" w:type="dxa"/>
          </w:tcPr>
          <w:p w14:paraId="6775662A" w14:textId="5DECDF2C" w:rsidR="00A87C98" w:rsidRPr="00A87C98" w:rsidRDefault="00A87C98" w:rsidP="00A87C98">
            <w:pPr>
              <w:autoSpaceDE w:val="0"/>
              <w:autoSpaceDN w:val="0"/>
              <w:adjustRightInd w:val="0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dataa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readcell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 w:rsidR="006B6116">
              <w:rPr>
                <w:rFonts w:ascii="Courier New" w:hAnsi="Courier New" w:cs="Courier New"/>
                <w:color w:val="A020F0"/>
                <w:lang w:val="en-ID"/>
              </w:rPr>
              <w:t>'maskap.csv'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'Range'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'B2:</w:t>
            </w:r>
            <w:r w:rsidR="006B6116">
              <w:rPr>
                <w:rFonts w:ascii="Courier New" w:hAnsi="Courier New" w:cs="Courier New"/>
                <w:color w:val="A020F0"/>
                <w:lang w:val="en-ID"/>
              </w:rPr>
              <w:t>S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2</w:t>
            </w:r>
            <w:r w:rsidR="006B6116">
              <w:rPr>
                <w:rFonts w:ascii="Courier New" w:hAnsi="Courier New" w:cs="Courier New"/>
                <w:color w:val="A020F0"/>
                <w:lang w:val="en-ID"/>
              </w:rPr>
              <w:t>30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); </w:t>
            </w:r>
            <w:r w:rsidRPr="00A87C98">
              <w:rPr>
                <w:color w:val="000000"/>
                <w:lang w:val="en-ID"/>
              </w:rPr>
              <w:t xml:space="preserve">// </w:t>
            </w:r>
            <w:proofErr w:type="spellStart"/>
            <w:r w:rsidRPr="00A87C98">
              <w:rPr>
                <w:color w:val="000000"/>
                <w:lang w:val="en-ID"/>
              </w:rPr>
              <w:t>membaca</w:t>
            </w:r>
            <w:proofErr w:type="spellEnd"/>
            <w:r w:rsidRPr="00A87C98">
              <w:rPr>
                <w:color w:val="000000"/>
                <w:lang w:val="en-ID"/>
              </w:rPr>
              <w:t xml:space="preserve"> dataset </w:t>
            </w:r>
            <w:proofErr w:type="spellStart"/>
            <w:r w:rsidRPr="00A87C98">
              <w:rPr>
                <w:color w:val="000000"/>
                <w:lang w:val="en-ID"/>
              </w:rPr>
              <w:t>dari</w:t>
            </w:r>
            <w:proofErr w:type="spellEnd"/>
            <w:r w:rsidRPr="00A87C98">
              <w:rPr>
                <w:color w:val="000000"/>
                <w:lang w:val="en-ID"/>
              </w:rPr>
              <w:t xml:space="preserve"> cell B2 </w:t>
            </w:r>
            <w:proofErr w:type="spellStart"/>
            <w:r w:rsidRPr="00A87C98">
              <w:rPr>
                <w:color w:val="000000"/>
                <w:lang w:val="en-ID"/>
              </w:rPr>
              <w:t>sampai</w:t>
            </w:r>
            <w:proofErr w:type="spellEnd"/>
            <w:r w:rsidRPr="00A87C98">
              <w:rPr>
                <w:color w:val="000000"/>
                <w:lang w:val="en-ID"/>
              </w:rPr>
              <w:t xml:space="preserve"> </w:t>
            </w:r>
            <w:r w:rsidR="00C671DD">
              <w:rPr>
                <w:color w:val="000000"/>
                <w:lang w:val="en-ID"/>
              </w:rPr>
              <w:t>S230</w:t>
            </w:r>
          </w:p>
          <w:p w14:paraId="1DDD36FF" w14:textId="798390B7" w:rsidR="00A87C98" w:rsidRDefault="00A87C98" w:rsidP="00A87C98">
            <w:pPr>
              <w:autoSpaceDE w:val="0"/>
              <w:autoSpaceDN w:val="0"/>
              <w:adjustRightInd w:val="0"/>
              <w:rPr>
                <w:color w:val="000000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set(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handles.tableData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'Data'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dataa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); </w:t>
            </w:r>
            <w:r w:rsidRPr="00A87C98">
              <w:rPr>
                <w:color w:val="000000"/>
                <w:lang w:val="en-ID"/>
              </w:rPr>
              <w:t xml:space="preserve">// </w:t>
            </w:r>
            <w:proofErr w:type="spellStart"/>
            <w:r w:rsidRPr="00A87C98">
              <w:rPr>
                <w:color w:val="000000"/>
                <w:lang w:val="en-ID"/>
              </w:rPr>
              <w:t>menampilkan</w:t>
            </w:r>
            <w:proofErr w:type="spellEnd"/>
            <w:r w:rsidRPr="00A87C98">
              <w:rPr>
                <w:color w:val="000000"/>
                <w:lang w:val="en-ID"/>
              </w:rPr>
              <w:t xml:space="preserve"> data </w:t>
            </w:r>
            <w:proofErr w:type="spellStart"/>
            <w:r w:rsidRPr="00A87C98">
              <w:rPr>
                <w:color w:val="000000"/>
                <w:lang w:val="en-ID"/>
              </w:rPr>
              <w:t>ke</w:t>
            </w:r>
            <w:proofErr w:type="spellEnd"/>
            <w:r w:rsidRPr="00A87C98">
              <w:rPr>
                <w:color w:val="000000"/>
                <w:lang w:val="en-ID"/>
              </w:rPr>
              <w:t xml:space="preserve"> </w:t>
            </w:r>
            <w:proofErr w:type="spellStart"/>
            <w:r w:rsidRPr="00A87C98">
              <w:rPr>
                <w:color w:val="000000"/>
                <w:lang w:val="en-ID"/>
              </w:rPr>
              <w:t>tabel</w:t>
            </w:r>
            <w:proofErr w:type="spellEnd"/>
          </w:p>
          <w:p w14:paraId="4753AEE5" w14:textId="70696F1D" w:rsidR="00A87C98" w:rsidRDefault="00A87C98" w:rsidP="00A87C98">
            <w:pPr>
              <w:autoSpaceDE w:val="0"/>
              <w:autoSpaceDN w:val="0"/>
              <w:adjustRightInd w:val="0"/>
              <w:rPr>
                <w:sz w:val="24"/>
                <w:szCs w:val="24"/>
                <w:lang w:val="en-ID"/>
              </w:rPr>
            </w:pPr>
          </w:p>
          <w:p w14:paraId="241CCB9F" w14:textId="2795FA35" w:rsidR="00A87C98" w:rsidRPr="00A87C98" w:rsidRDefault="00A87C98" w:rsidP="00A87C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code </w:t>
            </w:r>
            <w:proofErr w:type="spellStart"/>
            <w:r>
              <w:rPr>
                <w:sz w:val="24"/>
                <w:szCs w:val="24"/>
                <w:lang w:val="en-ID"/>
              </w:rPr>
              <w:t>diatas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terdapat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pada button Read Data</w:t>
            </w:r>
          </w:p>
        </w:tc>
      </w:tr>
    </w:tbl>
    <w:p w14:paraId="69AA5B67" w14:textId="3FAC79A7" w:rsidR="00382C4E" w:rsidRDefault="00382C4E">
      <w:pPr>
        <w:spacing w:line="275" w:lineRule="auto"/>
        <w:ind w:left="562" w:right="75"/>
        <w:jc w:val="both"/>
        <w:rPr>
          <w:sz w:val="24"/>
          <w:szCs w:val="24"/>
        </w:rPr>
      </w:pPr>
    </w:p>
    <w:p w14:paraId="5E52C2F3" w14:textId="77777777" w:rsidR="008C1619" w:rsidRDefault="008C1619"/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108"/>
      </w:tblGrid>
      <w:tr w:rsidR="00087610" w14:paraId="77D27002" w14:textId="77777777" w:rsidTr="008C1619">
        <w:tc>
          <w:tcPr>
            <w:tcW w:w="8668" w:type="dxa"/>
          </w:tcPr>
          <w:p w14:paraId="3A0AB0C1" w14:textId="7BF49AF9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k1 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handles.inflightWifiService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472BB042" w14:textId="71EA3013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k2=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handles.departure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7215AD23" w14:textId="40433F3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k3 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handles.easeOfOnlineBooking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44A01DC3" w14:textId="6EDCF3A0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k4=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handles.gateLocation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4DA29A08" w14:textId="2D7B2861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k5=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handles.foodAndDrink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71FBF6BA" w14:textId="68C8D06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k6=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handles.onlineBoarding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6A3524E5" w14:textId="7AEFDDF9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k7=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handles.seatComfort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13D5519E" w14:textId="5F23A280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k8=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handles.inflightEntertainment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79A8C781" w14:textId="751DEAE1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k9=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handles.onBoardService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5AFA870A" w14:textId="55CB00CA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k10=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handles.legRoomService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581B691E" w14:textId="35B798C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k11=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handles.baggageHandling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2E9C7F9D" w14:textId="5F6CDA1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k12=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handles.checkingService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44D86A19" w14:textId="6DF78F5A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k13= 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handles.inflightService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3D6B2689" w14:textId="54ED7D29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k14=str2double(get(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handles.cleanLiness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</w:p>
          <w:p w14:paraId="35E762B7" w14:textId="047F8148" w:rsidR="00087610" w:rsidRPr="00B33801" w:rsidRDefault="00087610" w:rsidP="00087610">
            <w:pPr>
              <w:autoSpaceDE w:val="0"/>
              <w:autoSpaceDN w:val="0"/>
              <w:adjustRightInd w:val="0"/>
              <w:rPr>
                <w:sz w:val="24"/>
                <w:szCs w:val="24"/>
                <w:lang w:val="en-ID"/>
              </w:rPr>
            </w:pPr>
            <w:r w:rsidRPr="00B33801">
              <w:rPr>
                <w:sz w:val="24"/>
                <w:szCs w:val="24"/>
                <w:lang w:val="en-ID"/>
              </w:rPr>
              <w:t xml:space="preserve">// code </w:t>
            </w:r>
            <w:proofErr w:type="spellStart"/>
            <w:r w:rsidRPr="00B33801">
              <w:rPr>
                <w:sz w:val="24"/>
                <w:szCs w:val="24"/>
                <w:lang w:val="en-ID"/>
              </w:rPr>
              <w:t>diatas</w:t>
            </w:r>
            <w:proofErr w:type="spellEnd"/>
            <w:r w:rsidRPr="00B33801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33801">
              <w:rPr>
                <w:sz w:val="24"/>
                <w:szCs w:val="24"/>
                <w:lang w:val="en-ID"/>
              </w:rPr>
              <w:t>adalah</w:t>
            </w:r>
            <w:proofErr w:type="spellEnd"/>
            <w:r w:rsidRPr="00B33801">
              <w:rPr>
                <w:sz w:val="24"/>
                <w:szCs w:val="24"/>
                <w:lang w:val="en-ID"/>
              </w:rPr>
              <w:t xml:space="preserve"> code </w:t>
            </w:r>
            <w:proofErr w:type="spellStart"/>
            <w:r w:rsidRPr="00B33801">
              <w:rPr>
                <w:sz w:val="24"/>
                <w:szCs w:val="24"/>
                <w:lang w:val="en-ID"/>
              </w:rPr>
              <w:t>untuk</w:t>
            </w:r>
            <w:proofErr w:type="spellEnd"/>
            <w:r w:rsidRPr="00B33801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33801">
              <w:rPr>
                <w:sz w:val="24"/>
                <w:szCs w:val="24"/>
                <w:lang w:val="en-ID"/>
              </w:rPr>
              <w:t>mengambil</w:t>
            </w:r>
            <w:proofErr w:type="spellEnd"/>
            <w:r w:rsidRPr="00B33801">
              <w:rPr>
                <w:sz w:val="24"/>
                <w:szCs w:val="24"/>
                <w:lang w:val="en-ID"/>
              </w:rPr>
              <w:t xml:space="preserve"> input user </w:t>
            </w:r>
            <w:proofErr w:type="spellStart"/>
            <w:r w:rsidRPr="00B33801">
              <w:rPr>
                <w:sz w:val="24"/>
                <w:szCs w:val="24"/>
                <w:lang w:val="en-ID"/>
              </w:rPr>
              <w:t>dari</w:t>
            </w:r>
            <w:proofErr w:type="spellEnd"/>
            <w:r w:rsidRPr="00B33801">
              <w:rPr>
                <w:sz w:val="24"/>
                <w:szCs w:val="24"/>
                <w:lang w:val="en-ID"/>
              </w:rPr>
              <w:t xml:space="preserve"> Field masing-masing </w:t>
            </w:r>
            <w:proofErr w:type="spellStart"/>
            <w:r w:rsidRPr="00B33801">
              <w:rPr>
                <w:sz w:val="24"/>
                <w:szCs w:val="24"/>
                <w:lang w:val="en-ID"/>
              </w:rPr>
              <w:t>Kriteria</w:t>
            </w:r>
            <w:proofErr w:type="spellEnd"/>
            <w:r w:rsidR="00B33801" w:rsidRPr="00B33801"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B33801" w:rsidRPr="00B33801">
              <w:rPr>
                <w:sz w:val="24"/>
                <w:szCs w:val="24"/>
                <w:lang w:val="en-ID"/>
              </w:rPr>
              <w:t>diinput</w:t>
            </w:r>
            <w:proofErr w:type="spellEnd"/>
            <w:r w:rsidR="00B33801" w:rsidRPr="00B33801">
              <w:rPr>
                <w:sz w:val="24"/>
                <w:szCs w:val="24"/>
                <w:lang w:val="en-ID"/>
              </w:rPr>
              <w:t xml:space="preserve"> user</w:t>
            </w:r>
          </w:p>
          <w:p w14:paraId="52B22D5C" w14:textId="7777777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   </w:t>
            </w:r>
          </w:p>
          <w:p w14:paraId="1883093A" w14:textId="0F7D8B39" w:rsidR="00087610" w:rsidRPr="008C1619" w:rsidRDefault="00087610" w:rsidP="00087610">
            <w:pPr>
              <w:autoSpaceDE w:val="0"/>
              <w:autoSpaceDN w:val="0"/>
              <w:adjustRightInd w:val="0"/>
              <w:rPr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readmatrix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'maskap.csv'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'Range'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'F2:S230'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8C1619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8C1619" w:rsidRPr="008C1619">
              <w:rPr>
                <w:color w:val="000000"/>
                <w:lang w:val="en-ID"/>
              </w:rPr>
              <w:t xml:space="preserve">// </w:t>
            </w:r>
            <w:proofErr w:type="spellStart"/>
            <w:r w:rsidR="008C1619" w:rsidRPr="008C1619">
              <w:rPr>
                <w:color w:val="000000"/>
                <w:lang w:val="en-ID"/>
              </w:rPr>
              <w:t>membaca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data </w:t>
            </w:r>
            <w:proofErr w:type="spellStart"/>
            <w:r w:rsidR="008C1619" w:rsidRPr="008C1619">
              <w:rPr>
                <w:color w:val="000000"/>
                <w:lang w:val="en-ID"/>
              </w:rPr>
              <w:t>sebagai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matrix</w:t>
            </w:r>
          </w:p>
          <w:p w14:paraId="7605B1A3" w14:textId="4A8C482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dataAlternatif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readtable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'maskap.csv'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8C1619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8C1619" w:rsidRPr="008C1619">
              <w:rPr>
                <w:color w:val="000000"/>
                <w:lang w:val="en-ID"/>
              </w:rPr>
              <w:t>//</w:t>
            </w:r>
            <w:proofErr w:type="spellStart"/>
            <w:r w:rsidR="008C1619" w:rsidRPr="008C1619">
              <w:rPr>
                <w:color w:val="000000"/>
                <w:lang w:val="en-ID"/>
              </w:rPr>
              <w:t>membaca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data </w:t>
            </w:r>
            <w:proofErr w:type="spellStart"/>
            <w:r w:rsidR="008C1619" w:rsidRPr="008C1619">
              <w:rPr>
                <w:color w:val="000000"/>
                <w:lang w:val="en-ID"/>
              </w:rPr>
              <w:t>secara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</w:t>
            </w:r>
            <w:proofErr w:type="spellStart"/>
            <w:r w:rsidR="008C1619" w:rsidRPr="008C1619">
              <w:rPr>
                <w:color w:val="000000"/>
                <w:lang w:val="en-ID"/>
              </w:rPr>
              <w:t>keseluruhan</w:t>
            </w:r>
            <w:proofErr w:type="spellEnd"/>
          </w:p>
          <w:p w14:paraId="537CA390" w14:textId="250D23C2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cellAlternatid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dataAlternatif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{:, 3};</w:t>
            </w:r>
            <w:r w:rsidR="008C1619">
              <w:rPr>
                <w:rFonts w:ascii="Courier New" w:hAnsi="Courier New" w:cs="Courier New"/>
                <w:color w:val="000000"/>
                <w:lang w:val="en-ID"/>
              </w:rPr>
              <w:t xml:space="preserve"> //</w:t>
            </w:r>
            <w:proofErr w:type="spellStart"/>
            <w:r w:rsidR="008C1619">
              <w:rPr>
                <w:rFonts w:ascii="Courier New" w:hAnsi="Courier New" w:cs="Courier New"/>
                <w:color w:val="000000"/>
                <w:lang w:val="en-ID"/>
              </w:rPr>
              <w:t>membaca</w:t>
            </w:r>
            <w:proofErr w:type="spellEnd"/>
            <w:r w:rsidR="008C1619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proofErr w:type="spellStart"/>
            <w:r w:rsidR="008C1619">
              <w:rPr>
                <w:rFonts w:ascii="Courier New" w:hAnsi="Courier New" w:cs="Courier New"/>
                <w:color w:val="000000"/>
                <w:lang w:val="en-ID"/>
              </w:rPr>
              <w:t>semua</w:t>
            </w:r>
            <w:proofErr w:type="spellEnd"/>
            <w:r w:rsidR="008C1619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8C1619" w:rsidRPr="00783F92">
              <w:rPr>
                <w:color w:val="000000"/>
                <w:lang w:val="en-ID"/>
              </w:rPr>
              <w:t xml:space="preserve">data di </w:t>
            </w:r>
            <w:proofErr w:type="spellStart"/>
            <w:r w:rsidR="008C1619" w:rsidRPr="00783F92">
              <w:rPr>
                <w:color w:val="000000"/>
                <w:lang w:val="en-ID"/>
              </w:rPr>
              <w:t>kolom</w:t>
            </w:r>
            <w:proofErr w:type="spellEnd"/>
            <w:r w:rsidR="008C1619" w:rsidRPr="00783F92">
              <w:rPr>
                <w:color w:val="000000"/>
                <w:lang w:val="en-ID"/>
              </w:rPr>
              <w:t xml:space="preserve"> 3</w:t>
            </w:r>
          </w:p>
          <w:p w14:paraId="6F9BB422" w14:textId="7777777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</w:p>
          <w:p w14:paraId="435A80FA" w14:textId="2AEAAB13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kolomAlternatif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string(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cellAlternatid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</w:p>
          <w:p w14:paraId="0212BDC8" w14:textId="07B1B5DF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namaAlternatif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kolomAlternatif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.';</w:t>
            </w:r>
          </w:p>
          <w:p w14:paraId="240755A9" w14:textId="7777777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</w:p>
          <w:p w14:paraId="486DEA1F" w14:textId="4CFCD688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sumAlternatif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229;</w:t>
            </w:r>
            <w:r w:rsidR="00D344FC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D344FC" w:rsidRPr="00D344FC">
              <w:rPr>
                <w:color w:val="000000"/>
                <w:lang w:val="en-ID"/>
              </w:rPr>
              <w:t>//</w:t>
            </w:r>
            <w:proofErr w:type="spellStart"/>
            <w:r w:rsidR="00D344FC" w:rsidRPr="00D344FC">
              <w:rPr>
                <w:color w:val="000000"/>
                <w:lang w:val="en-ID"/>
              </w:rPr>
              <w:t>deklarasi</w:t>
            </w:r>
            <w:proofErr w:type="spellEnd"/>
            <w:r w:rsidR="00D344FC" w:rsidRPr="00D344FC">
              <w:rPr>
                <w:color w:val="000000"/>
                <w:lang w:val="en-ID"/>
              </w:rPr>
              <w:t xml:space="preserve"> </w:t>
            </w:r>
            <w:proofErr w:type="spellStart"/>
            <w:r w:rsidR="00D344FC" w:rsidRPr="00D344FC">
              <w:rPr>
                <w:color w:val="000000"/>
                <w:lang w:val="en-ID"/>
              </w:rPr>
              <w:t>jumlah</w:t>
            </w:r>
            <w:proofErr w:type="spellEnd"/>
            <w:r w:rsidR="00D344FC" w:rsidRPr="00D344FC">
              <w:rPr>
                <w:color w:val="000000"/>
                <w:lang w:val="en-ID"/>
              </w:rPr>
              <w:t xml:space="preserve"> </w:t>
            </w:r>
            <w:proofErr w:type="spellStart"/>
            <w:r w:rsidR="00D344FC" w:rsidRPr="00D344FC">
              <w:rPr>
                <w:color w:val="000000"/>
                <w:lang w:val="en-ID"/>
              </w:rPr>
              <w:t>alternatif</w:t>
            </w:r>
            <w:proofErr w:type="spellEnd"/>
          </w:p>
          <w:p w14:paraId="3BBB7ACF" w14:textId="47F3E3E6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sumKriteria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14;</w:t>
            </w:r>
            <w:r w:rsidR="00D344FC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D344FC" w:rsidRPr="00D344FC">
              <w:rPr>
                <w:color w:val="000000"/>
                <w:lang w:val="en-ID"/>
              </w:rPr>
              <w:t xml:space="preserve">// </w:t>
            </w:r>
            <w:proofErr w:type="spellStart"/>
            <w:r w:rsidR="00D344FC" w:rsidRPr="00D344FC">
              <w:rPr>
                <w:color w:val="000000"/>
                <w:lang w:val="en-ID"/>
              </w:rPr>
              <w:t>deklarasi</w:t>
            </w:r>
            <w:proofErr w:type="spellEnd"/>
            <w:r w:rsidR="00D344FC" w:rsidRPr="00D344FC">
              <w:rPr>
                <w:color w:val="000000"/>
                <w:lang w:val="en-ID"/>
              </w:rPr>
              <w:t xml:space="preserve"> </w:t>
            </w:r>
            <w:proofErr w:type="spellStart"/>
            <w:r w:rsidR="00D344FC" w:rsidRPr="00D344FC">
              <w:rPr>
                <w:color w:val="000000"/>
                <w:lang w:val="en-ID"/>
              </w:rPr>
              <w:t>jumlah</w:t>
            </w:r>
            <w:proofErr w:type="spellEnd"/>
            <w:r w:rsidR="00D344FC" w:rsidRPr="00D344FC">
              <w:rPr>
                <w:color w:val="000000"/>
                <w:lang w:val="en-ID"/>
              </w:rPr>
              <w:t xml:space="preserve"> </w:t>
            </w:r>
            <w:proofErr w:type="spellStart"/>
            <w:r w:rsidR="00D344FC" w:rsidRPr="00D344FC">
              <w:rPr>
                <w:color w:val="000000"/>
                <w:lang w:val="en-ID"/>
              </w:rPr>
              <w:t>kriteria</w:t>
            </w:r>
            <w:proofErr w:type="spellEnd"/>
          </w:p>
          <w:p w14:paraId="22631EFC" w14:textId="74E60B23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kriterias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cell(1, 14);</w:t>
            </w:r>
            <w:r w:rsidR="00D344FC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D344FC" w:rsidRPr="00D344FC">
              <w:rPr>
                <w:color w:val="000000"/>
                <w:lang w:val="en-ID"/>
              </w:rPr>
              <w:t xml:space="preserve">// </w:t>
            </w:r>
            <w:proofErr w:type="spellStart"/>
            <w:r w:rsidR="00D344FC" w:rsidRPr="00D344FC">
              <w:rPr>
                <w:color w:val="000000"/>
                <w:lang w:val="en-ID"/>
              </w:rPr>
              <w:t>membuat</w:t>
            </w:r>
            <w:proofErr w:type="spellEnd"/>
            <w:r w:rsidR="00D344FC" w:rsidRPr="00D344FC">
              <w:rPr>
                <w:color w:val="000000"/>
                <w:lang w:val="en-ID"/>
              </w:rPr>
              <w:t xml:space="preserve"> matrix 1x14</w:t>
            </w:r>
          </w:p>
          <w:p w14:paraId="4FA85D79" w14:textId="7777777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   </w:t>
            </w:r>
          </w:p>
          <w:p w14:paraId="0916C014" w14:textId="38EB078D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FF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= 1 :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sumKriteria</w:t>
            </w:r>
            <w:proofErr w:type="spellEnd"/>
          </w:p>
          <w:p w14:paraId="48D37FEE" w14:textId="3FFB1FA2" w:rsidR="00087610" w:rsidRPr="00584336" w:rsidRDefault="00087610" w:rsidP="00087610">
            <w:pPr>
              <w:autoSpaceDE w:val="0"/>
              <w:autoSpaceDN w:val="0"/>
              <w:adjustRightInd w:val="0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kriterias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}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normalisasi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(data(:,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));</w:t>
            </w:r>
            <w:r w:rsidR="00584336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584336" w:rsidRPr="00584336">
              <w:rPr>
                <w:color w:val="000000"/>
                <w:lang w:val="en-ID"/>
              </w:rPr>
              <w:t xml:space="preserve">// looping data </w:t>
            </w:r>
            <w:proofErr w:type="spellStart"/>
            <w:r w:rsidR="00584336" w:rsidRPr="00584336">
              <w:rPr>
                <w:color w:val="000000"/>
                <w:lang w:val="en-ID"/>
              </w:rPr>
              <w:t>untuk</w:t>
            </w:r>
            <w:proofErr w:type="spellEnd"/>
            <w:r w:rsidR="00584336" w:rsidRPr="00584336">
              <w:rPr>
                <w:color w:val="000000"/>
                <w:lang w:val="en-ID"/>
              </w:rPr>
              <w:t xml:space="preserve"> </w:t>
            </w:r>
            <w:proofErr w:type="spellStart"/>
            <w:r w:rsidR="00584336" w:rsidRPr="00584336">
              <w:rPr>
                <w:color w:val="000000"/>
                <w:lang w:val="en-ID"/>
              </w:rPr>
              <w:t>normalisasi</w:t>
            </w:r>
            <w:proofErr w:type="spellEnd"/>
            <w:r w:rsidR="00584336" w:rsidRPr="00584336">
              <w:rPr>
                <w:color w:val="000000"/>
                <w:lang w:val="en-ID"/>
              </w:rPr>
              <w:t xml:space="preserve"> data </w:t>
            </w:r>
            <w:proofErr w:type="spellStart"/>
            <w:r w:rsidR="00584336" w:rsidRPr="00584336">
              <w:rPr>
                <w:color w:val="000000"/>
                <w:lang w:val="en-ID"/>
              </w:rPr>
              <w:t>setiap</w:t>
            </w:r>
            <w:proofErr w:type="spellEnd"/>
            <w:r w:rsidR="00584336" w:rsidRPr="00584336">
              <w:rPr>
                <w:color w:val="000000"/>
                <w:lang w:val="en-ID"/>
              </w:rPr>
              <w:t xml:space="preserve"> </w:t>
            </w:r>
            <w:proofErr w:type="spellStart"/>
            <w:r w:rsidR="00584336" w:rsidRPr="00584336">
              <w:rPr>
                <w:color w:val="000000"/>
                <w:lang w:val="en-ID"/>
              </w:rPr>
              <w:t>kolom</w:t>
            </w:r>
            <w:proofErr w:type="spellEnd"/>
          </w:p>
          <w:p w14:paraId="74DF9DEE" w14:textId="60A2166B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FF"/>
                <w:lang w:val="en-ID"/>
              </w:rPr>
              <w:t>end</w:t>
            </w:r>
          </w:p>
          <w:p w14:paraId="41BAB6CF" w14:textId="7777777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   </w:t>
            </w:r>
          </w:p>
          <w:p w14:paraId="33040D13" w14:textId="1062243E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eigenVektorAllKriteria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cell2mat(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kriterias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D344FC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D344FC" w:rsidRPr="00D344FC">
              <w:rPr>
                <w:color w:val="000000"/>
                <w:lang w:val="en-ID"/>
              </w:rPr>
              <w:t>//</w:t>
            </w:r>
            <w:proofErr w:type="spellStart"/>
            <w:r w:rsidR="00D344FC" w:rsidRPr="00D344FC">
              <w:rPr>
                <w:color w:val="000000"/>
                <w:lang w:val="en-ID"/>
              </w:rPr>
              <w:t>konversi</w:t>
            </w:r>
            <w:proofErr w:type="spellEnd"/>
            <w:r w:rsidR="00D344FC" w:rsidRPr="00D344FC">
              <w:rPr>
                <w:color w:val="000000"/>
                <w:lang w:val="en-ID"/>
              </w:rPr>
              <w:t xml:space="preserve"> cell to matrix</w:t>
            </w:r>
          </w:p>
          <w:p w14:paraId="3D765EA1" w14:textId="7777777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</w:p>
          <w:p w14:paraId="01192055" w14:textId="3EACC5CB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wKriteria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[k1; k2; k3; k4; k5; k6; k7; k8; k9; k10; k11; k12; k13; k14;];</w:t>
            </w:r>
            <w:r w:rsidR="008C1619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8C1619" w:rsidRPr="008C1619">
              <w:rPr>
                <w:color w:val="000000"/>
                <w:lang w:val="en-ID"/>
              </w:rPr>
              <w:t xml:space="preserve">// </w:t>
            </w:r>
            <w:proofErr w:type="spellStart"/>
            <w:r w:rsidR="008C1619" w:rsidRPr="008C1619">
              <w:rPr>
                <w:color w:val="000000"/>
                <w:lang w:val="en-ID"/>
              </w:rPr>
              <w:t>memasukkan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</w:t>
            </w:r>
            <w:proofErr w:type="spellStart"/>
            <w:r w:rsidR="008C1619" w:rsidRPr="008C1619">
              <w:rPr>
                <w:color w:val="000000"/>
                <w:lang w:val="en-ID"/>
              </w:rPr>
              <w:t>prioritas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</w:t>
            </w:r>
            <w:proofErr w:type="spellStart"/>
            <w:r w:rsidR="008C1619" w:rsidRPr="008C1619">
              <w:rPr>
                <w:color w:val="000000"/>
                <w:lang w:val="en-ID"/>
              </w:rPr>
              <w:t>kriteria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</w:t>
            </w:r>
            <w:proofErr w:type="spellStart"/>
            <w:r w:rsidR="008C1619" w:rsidRPr="008C1619">
              <w:rPr>
                <w:color w:val="000000"/>
                <w:lang w:val="en-ID"/>
              </w:rPr>
              <w:t>sesuai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</w:t>
            </w:r>
            <w:proofErr w:type="spellStart"/>
            <w:r w:rsidR="008C1619" w:rsidRPr="008C1619">
              <w:rPr>
                <w:color w:val="000000"/>
                <w:lang w:val="en-ID"/>
              </w:rPr>
              <w:t>inputan</w:t>
            </w:r>
            <w:proofErr w:type="spellEnd"/>
            <w:r w:rsidR="008C1619" w:rsidRPr="008C1619">
              <w:rPr>
                <w:color w:val="000000"/>
                <w:lang w:val="en-ID"/>
              </w:rPr>
              <w:t xml:space="preserve"> user</w:t>
            </w:r>
          </w:p>
          <w:p w14:paraId="3BFA0830" w14:textId="4F40DBB0" w:rsidR="00087610" w:rsidRPr="00D344FC" w:rsidRDefault="00087610" w:rsidP="00087610">
            <w:pPr>
              <w:autoSpaceDE w:val="0"/>
              <w:autoSpaceDN w:val="0"/>
              <w:adjustRightInd w:val="0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eigenKriteria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normalisasi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wKriteria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8C1619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8C1619" w:rsidRPr="00D344FC">
              <w:rPr>
                <w:color w:val="000000"/>
                <w:lang w:val="en-ID"/>
              </w:rPr>
              <w:t>//</w:t>
            </w:r>
            <w:proofErr w:type="spellStart"/>
            <w:r w:rsidR="008C1619" w:rsidRPr="00D344FC">
              <w:rPr>
                <w:color w:val="000000"/>
                <w:lang w:val="en-ID"/>
              </w:rPr>
              <w:t>normalisasi</w:t>
            </w:r>
            <w:proofErr w:type="spellEnd"/>
            <w:r w:rsidR="008C1619" w:rsidRPr="00D344FC">
              <w:rPr>
                <w:color w:val="000000"/>
                <w:lang w:val="en-ID"/>
              </w:rPr>
              <w:t xml:space="preserve"> </w:t>
            </w:r>
            <w:proofErr w:type="spellStart"/>
            <w:r w:rsidR="008C1619" w:rsidRPr="00D344FC">
              <w:rPr>
                <w:color w:val="000000"/>
                <w:lang w:val="en-ID"/>
              </w:rPr>
              <w:t>kriteria</w:t>
            </w:r>
            <w:proofErr w:type="spellEnd"/>
          </w:p>
          <w:p w14:paraId="0218F2D5" w14:textId="77777777" w:rsidR="00087610" w:rsidRPr="00D344FC" w:rsidRDefault="00087610" w:rsidP="00087610">
            <w:pPr>
              <w:autoSpaceDE w:val="0"/>
              <w:autoSpaceDN w:val="0"/>
              <w:adjustRightInd w:val="0"/>
              <w:rPr>
                <w:sz w:val="24"/>
                <w:szCs w:val="24"/>
                <w:lang w:val="en-ID"/>
              </w:rPr>
            </w:pPr>
            <w:r w:rsidRPr="00D344FC">
              <w:rPr>
                <w:color w:val="000000"/>
                <w:lang w:val="en-ID"/>
              </w:rPr>
              <w:t xml:space="preserve"> </w:t>
            </w:r>
          </w:p>
          <w:p w14:paraId="122888B5" w14:textId="11D1FE03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hasilAkhir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eigenVektorAllKriteria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eigenKriteria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38114B7E" w14:textId="6BEE3570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skorTertinggi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, index] = max(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hasilAkhir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E07E2F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E07E2F" w:rsidRPr="00E07E2F">
              <w:rPr>
                <w:color w:val="000000"/>
                <w:lang w:val="en-ID"/>
              </w:rPr>
              <w:t xml:space="preserve">// </w:t>
            </w:r>
            <w:proofErr w:type="spellStart"/>
            <w:r w:rsidR="00E07E2F" w:rsidRPr="00E07E2F">
              <w:rPr>
                <w:color w:val="000000"/>
                <w:lang w:val="en-ID"/>
              </w:rPr>
              <w:t>mencari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nilai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tertinggi</w:t>
            </w:r>
            <w:proofErr w:type="spellEnd"/>
          </w:p>
          <w:p w14:paraId="0A89F30C" w14:textId="718B1C9C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pemenang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num2str(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skorTertinggi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E07E2F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E07E2F" w:rsidRPr="00E07E2F">
              <w:rPr>
                <w:color w:val="000000"/>
                <w:lang w:val="en-ID"/>
              </w:rPr>
              <w:t>//</w:t>
            </w:r>
            <w:proofErr w:type="spellStart"/>
            <w:r w:rsidR="00E07E2F" w:rsidRPr="00E07E2F">
              <w:rPr>
                <w:color w:val="000000"/>
                <w:lang w:val="en-ID"/>
              </w:rPr>
              <w:t>konversi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num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to string </w:t>
            </w:r>
            <w:proofErr w:type="spellStart"/>
            <w:r w:rsidR="00E07E2F" w:rsidRPr="00E07E2F">
              <w:rPr>
                <w:color w:val="000000"/>
                <w:lang w:val="en-ID"/>
              </w:rPr>
              <w:t>dari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nilai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tertinggi</w:t>
            </w:r>
            <w:proofErr w:type="spellEnd"/>
          </w:p>
          <w:p w14:paraId="693DD7C4" w14:textId="0A0E59BA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lastRenderedPageBreak/>
              <w:t>nama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namaAlternatif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(index);</w:t>
            </w:r>
            <w:r w:rsidR="00E07E2F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E07E2F" w:rsidRPr="00E07E2F">
              <w:rPr>
                <w:color w:val="000000"/>
                <w:lang w:val="en-ID"/>
              </w:rPr>
              <w:t xml:space="preserve">// </w:t>
            </w:r>
            <w:proofErr w:type="spellStart"/>
            <w:r w:rsidR="00E07E2F" w:rsidRPr="00E07E2F">
              <w:rPr>
                <w:color w:val="000000"/>
                <w:lang w:val="en-ID"/>
              </w:rPr>
              <w:t>mencari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alternatif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sesuai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index </w:t>
            </w:r>
            <w:proofErr w:type="spellStart"/>
            <w:r w:rsidR="00E07E2F" w:rsidRPr="00E07E2F">
              <w:rPr>
                <w:color w:val="000000"/>
                <w:lang w:val="en-ID"/>
              </w:rPr>
              <w:t>pemenang</w:t>
            </w:r>
            <w:proofErr w:type="spellEnd"/>
          </w:p>
          <w:p w14:paraId="048B7431" w14:textId="3B85B0C1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set(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handles.namaMaskapai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E07E2F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E07E2F" w:rsidRPr="00E07E2F">
              <w:rPr>
                <w:color w:val="000000"/>
                <w:lang w:val="en-ID"/>
              </w:rPr>
              <w:t xml:space="preserve">// </w:t>
            </w:r>
            <w:proofErr w:type="spellStart"/>
            <w:r w:rsidR="00E07E2F" w:rsidRPr="00E07E2F">
              <w:rPr>
                <w:color w:val="000000"/>
                <w:lang w:val="en-ID"/>
              </w:rPr>
              <w:t>menampilkan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nama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 w:rsidRPr="00E07E2F">
              <w:rPr>
                <w:color w:val="000000"/>
                <w:lang w:val="en-ID"/>
              </w:rPr>
              <w:t>Maskapai</w:t>
            </w:r>
            <w:proofErr w:type="spellEnd"/>
          </w:p>
          <w:p w14:paraId="74F5242F" w14:textId="78CA9DAB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>set(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handles.pointField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lang w:val="en-ID"/>
              </w:rPr>
              <w:t>'String'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pemenang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);</w:t>
            </w:r>
            <w:r w:rsidR="00E07E2F"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r w:rsidR="00E07E2F" w:rsidRPr="00E07E2F">
              <w:rPr>
                <w:color w:val="000000"/>
                <w:lang w:val="en-ID"/>
              </w:rPr>
              <w:t xml:space="preserve">// </w:t>
            </w:r>
            <w:proofErr w:type="spellStart"/>
            <w:r w:rsidR="00E07E2F" w:rsidRPr="00E07E2F">
              <w:rPr>
                <w:color w:val="000000"/>
                <w:lang w:val="en-ID"/>
              </w:rPr>
              <w:t>menampilkan</w:t>
            </w:r>
            <w:proofErr w:type="spellEnd"/>
            <w:r w:rsidR="00E07E2F" w:rsidRP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>
              <w:rPr>
                <w:color w:val="000000"/>
                <w:lang w:val="en-ID"/>
              </w:rPr>
              <w:t>skor</w:t>
            </w:r>
            <w:proofErr w:type="spellEnd"/>
            <w:r w:rsidR="00E07E2F">
              <w:rPr>
                <w:color w:val="000000"/>
                <w:lang w:val="en-ID"/>
              </w:rPr>
              <w:t xml:space="preserve"> </w:t>
            </w:r>
            <w:proofErr w:type="spellStart"/>
            <w:r w:rsidR="00E07E2F">
              <w:rPr>
                <w:color w:val="000000"/>
                <w:lang w:val="en-ID"/>
              </w:rPr>
              <w:t>pemenang</w:t>
            </w:r>
            <w:proofErr w:type="spellEnd"/>
          </w:p>
          <w:p w14:paraId="7B7A1B9A" w14:textId="77777777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 </w:t>
            </w:r>
          </w:p>
          <w:p w14:paraId="1681DEF4" w14:textId="6516C796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FF"/>
                <w:lang w:val="en-ID"/>
              </w:rPr>
              <w:t>function</w:t>
            </w:r>
            <w:r>
              <w:rPr>
                <w:rFonts w:ascii="Courier New" w:hAnsi="Courier New" w:cs="Courier New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hasilNormalisasi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normalisasi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(m)</w:t>
            </w:r>
          </w:p>
          <w:p w14:paraId="0F5301CC" w14:textId="35F3B37D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sM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sum (m);</w:t>
            </w:r>
          </w:p>
          <w:p w14:paraId="7E78A9B3" w14:textId="36ED9EAF" w:rsidR="00087610" w:rsidRDefault="00087610" w:rsidP="000876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hasilNormalisasi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 xml:space="preserve"> = m./</w:t>
            </w:r>
            <w:proofErr w:type="spellStart"/>
            <w:r>
              <w:rPr>
                <w:rFonts w:ascii="Courier New" w:hAnsi="Courier New" w:cs="Courier New"/>
                <w:color w:val="000000"/>
                <w:lang w:val="en-ID"/>
              </w:rPr>
              <w:t>sM</w:t>
            </w:r>
            <w:proofErr w:type="spellEnd"/>
            <w:r>
              <w:rPr>
                <w:rFonts w:ascii="Courier New" w:hAnsi="Courier New" w:cs="Courier New"/>
                <w:color w:val="000000"/>
                <w:lang w:val="en-ID"/>
              </w:rPr>
              <w:t>;</w:t>
            </w:r>
          </w:p>
          <w:p w14:paraId="4D956863" w14:textId="77777777" w:rsidR="00087610" w:rsidRDefault="00087610">
            <w:pPr>
              <w:spacing w:line="275" w:lineRule="auto"/>
              <w:ind w:right="75"/>
              <w:jc w:val="both"/>
              <w:rPr>
                <w:sz w:val="24"/>
                <w:szCs w:val="24"/>
              </w:rPr>
            </w:pPr>
          </w:p>
        </w:tc>
      </w:tr>
    </w:tbl>
    <w:p w14:paraId="4B9E597B" w14:textId="77777777" w:rsidR="007720A1" w:rsidRDefault="007720A1" w:rsidP="007720A1">
      <w:pPr>
        <w:keepNext/>
        <w:spacing w:line="275" w:lineRule="auto"/>
        <w:ind w:left="562" w:right="75"/>
        <w:jc w:val="both"/>
      </w:pPr>
      <w:r w:rsidRPr="007720A1">
        <w:rPr>
          <w:noProof/>
          <w:sz w:val="24"/>
          <w:szCs w:val="24"/>
        </w:rPr>
        <w:lastRenderedPageBreak/>
        <w:drawing>
          <wp:inline distT="0" distB="0" distL="0" distR="0" wp14:anchorId="4918048D" wp14:editId="14B63988">
            <wp:extent cx="5867400" cy="3443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D090" w14:textId="02EF7F3F" w:rsidR="00A87C98" w:rsidRPr="007720A1" w:rsidRDefault="007720A1" w:rsidP="007720A1">
      <w:pPr>
        <w:pStyle w:val="Caption"/>
        <w:jc w:val="center"/>
        <w:rPr>
          <w:color w:val="auto"/>
          <w:sz w:val="36"/>
          <w:szCs w:val="36"/>
        </w:rPr>
      </w:pPr>
      <w:r w:rsidRPr="007720A1">
        <w:rPr>
          <w:color w:val="auto"/>
          <w:sz w:val="24"/>
          <w:szCs w:val="24"/>
        </w:rPr>
        <w:t xml:space="preserve">Gambar 1. </w:t>
      </w:r>
      <w:r w:rsidRPr="007720A1">
        <w:rPr>
          <w:color w:val="auto"/>
          <w:sz w:val="24"/>
          <w:szCs w:val="24"/>
        </w:rPr>
        <w:fldChar w:fldCharType="begin"/>
      </w:r>
      <w:r w:rsidRPr="007720A1">
        <w:rPr>
          <w:color w:val="auto"/>
          <w:sz w:val="24"/>
          <w:szCs w:val="24"/>
        </w:rPr>
        <w:instrText xml:space="preserve"> SEQ Gambar_1. \* ARABIC </w:instrText>
      </w:r>
      <w:r w:rsidRPr="007720A1">
        <w:rPr>
          <w:color w:val="auto"/>
          <w:sz w:val="24"/>
          <w:szCs w:val="24"/>
        </w:rPr>
        <w:fldChar w:fldCharType="separate"/>
      </w:r>
      <w:r w:rsidRPr="007720A1">
        <w:rPr>
          <w:noProof/>
          <w:color w:val="auto"/>
          <w:sz w:val="24"/>
          <w:szCs w:val="24"/>
        </w:rPr>
        <w:t>1</w:t>
      </w:r>
      <w:r w:rsidRPr="007720A1">
        <w:rPr>
          <w:color w:val="auto"/>
          <w:sz w:val="24"/>
          <w:szCs w:val="24"/>
        </w:rPr>
        <w:fldChar w:fldCharType="end"/>
      </w:r>
      <w:r w:rsidRPr="007720A1">
        <w:rPr>
          <w:color w:val="auto"/>
          <w:sz w:val="24"/>
          <w:szCs w:val="24"/>
        </w:rPr>
        <w:t xml:space="preserve"> Screenshot </w:t>
      </w:r>
      <w:proofErr w:type="spellStart"/>
      <w:r w:rsidRPr="007720A1">
        <w:rPr>
          <w:color w:val="auto"/>
          <w:sz w:val="24"/>
          <w:szCs w:val="24"/>
        </w:rPr>
        <w:t>Tampilan</w:t>
      </w:r>
      <w:proofErr w:type="spellEnd"/>
      <w:r w:rsidRPr="007720A1">
        <w:rPr>
          <w:color w:val="auto"/>
          <w:sz w:val="24"/>
          <w:szCs w:val="24"/>
        </w:rPr>
        <w:t xml:space="preserve"> Program</w:t>
      </w:r>
    </w:p>
    <w:p w14:paraId="6DA3A4CB" w14:textId="77777777" w:rsidR="007720A1" w:rsidRDefault="007720A1">
      <w:pPr>
        <w:spacing w:before="97"/>
        <w:ind w:left="3870" w:right="3746"/>
        <w:jc w:val="center"/>
        <w:rPr>
          <w:sz w:val="24"/>
          <w:szCs w:val="24"/>
        </w:rPr>
      </w:pPr>
    </w:p>
    <w:p w14:paraId="20D3BC89" w14:textId="4A4C569D" w:rsidR="00BC5389" w:rsidRDefault="009100DE">
      <w:pPr>
        <w:spacing w:before="97"/>
        <w:ind w:left="3870" w:right="3746"/>
        <w:jc w:val="center"/>
        <w:rPr>
          <w:sz w:val="28"/>
          <w:szCs w:val="28"/>
        </w:rPr>
      </w:pPr>
      <w:r>
        <w:rPr>
          <w:b/>
          <w:sz w:val="28"/>
          <w:szCs w:val="28"/>
        </w:rPr>
        <w:t>BAB III</w:t>
      </w:r>
    </w:p>
    <w:p w14:paraId="75F486F1" w14:textId="77777777" w:rsidR="00BC5389" w:rsidRDefault="009100DE">
      <w:pPr>
        <w:spacing w:line="300" w:lineRule="auto"/>
        <w:ind w:left="1148"/>
        <w:rPr>
          <w:sz w:val="28"/>
          <w:szCs w:val="28"/>
        </w:rPr>
      </w:pPr>
      <w:r>
        <w:rPr>
          <w:b/>
          <w:sz w:val="28"/>
          <w:szCs w:val="28"/>
        </w:rPr>
        <w:t>JADWAL PENGERJAAN DAN PEMBAGIAN TUGAS</w:t>
      </w:r>
    </w:p>
    <w:p w14:paraId="40E9CE13" w14:textId="77777777" w:rsidR="00BC5389" w:rsidRDefault="00BC5389">
      <w:pPr>
        <w:spacing w:line="200" w:lineRule="auto"/>
        <w:sectPr w:rsidR="00BC5389">
          <w:footerReference w:type="default" r:id="rId14"/>
          <w:pgSz w:w="11920" w:h="16860"/>
          <w:pgMar w:top="1580" w:right="1680" w:bottom="280" w:left="1560" w:header="0" w:footer="759" w:gutter="0"/>
          <w:cols w:space="720"/>
        </w:sectPr>
      </w:pPr>
    </w:p>
    <w:p w14:paraId="25D5EB91" w14:textId="77777777" w:rsidR="00F56A2A" w:rsidRDefault="009100DE" w:rsidP="00F56A2A">
      <w:pPr>
        <w:spacing w:before="29"/>
        <w:ind w:left="108" w:right="-56"/>
        <w:rPr>
          <w:sz w:val="24"/>
          <w:szCs w:val="24"/>
        </w:rPr>
      </w:pPr>
      <w:r>
        <w:rPr>
          <w:b/>
          <w:sz w:val="24"/>
          <w:szCs w:val="24"/>
        </w:rPr>
        <w:t xml:space="preserve">3.1 Jadwal </w:t>
      </w:r>
      <w:proofErr w:type="spellStart"/>
      <w:r>
        <w:rPr>
          <w:b/>
          <w:sz w:val="24"/>
          <w:szCs w:val="24"/>
        </w:rPr>
        <w:t>Pengerjaan</w:t>
      </w:r>
      <w:proofErr w:type="spellEnd"/>
    </w:p>
    <w:p w14:paraId="74E1031B" w14:textId="3ED8592F" w:rsidR="00BC5389" w:rsidRPr="00F56A2A" w:rsidRDefault="009100DE" w:rsidP="00F56A2A">
      <w:pPr>
        <w:spacing w:before="29"/>
        <w:ind w:left="108" w:right="-56"/>
        <w:rPr>
          <w:sz w:val="24"/>
          <w:szCs w:val="24"/>
        </w:rPr>
        <w:sectPr w:rsidR="00BC5389" w:rsidRPr="00F56A2A">
          <w:type w:val="continuous"/>
          <w:pgSz w:w="11920" w:h="16860"/>
          <w:pgMar w:top="1580" w:right="1680" w:bottom="280" w:left="1560" w:header="720" w:footer="720" w:gutter="0"/>
          <w:cols w:num="2" w:space="720" w:equalWidth="0">
            <w:col w:w="4057" w:space="565"/>
            <w:col w:w="4057" w:space="0"/>
          </w:cols>
        </w:sectPr>
      </w:pPr>
      <w:r>
        <w:rPr>
          <w:b/>
          <w:sz w:val="24"/>
          <w:szCs w:val="24"/>
        </w:rPr>
        <w:t xml:space="preserve">Tabel 3.1 Jadwal </w:t>
      </w:r>
      <w:proofErr w:type="spellStart"/>
      <w:r>
        <w:rPr>
          <w:b/>
          <w:sz w:val="24"/>
          <w:szCs w:val="24"/>
        </w:rPr>
        <w:t>Pengerjaan</w:t>
      </w:r>
      <w:proofErr w:type="spellEnd"/>
    </w:p>
    <w:p w14:paraId="77411B84" w14:textId="77777777" w:rsidR="00BC5389" w:rsidRDefault="00BC5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0"/>
        <w:tblW w:w="7380" w:type="dxa"/>
        <w:tblInd w:w="695" w:type="dxa"/>
        <w:tblLayout w:type="fixed"/>
        <w:tblLook w:val="0000" w:firstRow="0" w:lastRow="0" w:firstColumn="0" w:lastColumn="0" w:noHBand="0" w:noVBand="0"/>
      </w:tblPr>
      <w:tblGrid>
        <w:gridCol w:w="493"/>
        <w:gridCol w:w="2816"/>
        <w:gridCol w:w="442"/>
        <w:gridCol w:w="437"/>
        <w:gridCol w:w="439"/>
        <w:gridCol w:w="442"/>
        <w:gridCol w:w="446"/>
        <w:gridCol w:w="485"/>
        <w:gridCol w:w="475"/>
        <w:gridCol w:w="458"/>
        <w:gridCol w:w="447"/>
      </w:tblGrid>
      <w:tr w:rsidR="00BC5389" w14:paraId="55E000C3" w14:textId="77777777" w:rsidTr="007720A1">
        <w:trPr>
          <w:trHeight w:val="322"/>
        </w:trPr>
        <w:tc>
          <w:tcPr>
            <w:tcW w:w="4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7C99450" w14:textId="77777777" w:rsidR="00BC5389" w:rsidRDefault="00BC5389">
            <w:pPr>
              <w:spacing w:before="8" w:line="120" w:lineRule="auto"/>
              <w:rPr>
                <w:sz w:val="12"/>
                <w:szCs w:val="12"/>
              </w:rPr>
            </w:pPr>
          </w:p>
          <w:p w14:paraId="2B4B7032" w14:textId="77777777" w:rsidR="00BC5389" w:rsidRDefault="00BC5389">
            <w:pPr>
              <w:spacing w:line="200" w:lineRule="auto"/>
            </w:pPr>
          </w:p>
          <w:p w14:paraId="081BEB4F" w14:textId="77777777" w:rsidR="00BC5389" w:rsidRDefault="009100DE">
            <w:pPr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21EF191" w14:textId="77777777" w:rsidR="00BC5389" w:rsidRDefault="00BC5389">
            <w:pPr>
              <w:spacing w:before="8" w:line="120" w:lineRule="auto"/>
              <w:rPr>
                <w:sz w:val="12"/>
                <w:szCs w:val="12"/>
              </w:rPr>
            </w:pPr>
          </w:p>
          <w:p w14:paraId="68262688" w14:textId="77777777" w:rsidR="00BC5389" w:rsidRDefault="00BC5389">
            <w:pPr>
              <w:spacing w:line="200" w:lineRule="auto"/>
            </w:pPr>
          </w:p>
          <w:p w14:paraId="1AA12DF6" w14:textId="77777777" w:rsidR="00BC5389" w:rsidRDefault="009100DE">
            <w:pPr>
              <w:ind w:left="966" w:right="96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407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D0831" w14:textId="0436D22F" w:rsidR="00BC5389" w:rsidRDefault="009100DE">
            <w:pPr>
              <w:spacing w:before="28"/>
              <w:ind w:left="1772" w:right="176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</w:t>
            </w:r>
            <w:r w:rsidR="007720A1"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BC5389" w14:paraId="3482EB15" w14:textId="77777777" w:rsidTr="007720A1">
        <w:trPr>
          <w:trHeight w:val="307"/>
        </w:trPr>
        <w:tc>
          <w:tcPr>
            <w:tcW w:w="493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8A2531" w14:textId="77777777" w:rsidR="00BC5389" w:rsidRDefault="00BC5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16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C16EF1" w14:textId="77777777" w:rsidR="00BC5389" w:rsidRDefault="00BC5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7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9D87D" w14:textId="77777777" w:rsidR="00BC5389" w:rsidRDefault="009100DE">
            <w:pPr>
              <w:spacing w:before="11"/>
              <w:ind w:left="1654" w:right="16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Minggu</w:t>
            </w:r>
            <w:proofErr w:type="spellEnd"/>
          </w:p>
        </w:tc>
      </w:tr>
      <w:tr w:rsidR="00BC5389" w14:paraId="0518CAD1" w14:textId="77777777" w:rsidTr="007720A1">
        <w:trPr>
          <w:trHeight w:val="312"/>
        </w:trPr>
        <w:tc>
          <w:tcPr>
            <w:tcW w:w="493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815CE6" w14:textId="77777777" w:rsidR="00BC5389" w:rsidRDefault="00BC5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816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D595FC" w14:textId="77777777" w:rsidR="00BC5389" w:rsidRDefault="00BC5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7A163" w14:textId="77777777" w:rsidR="00BC5389" w:rsidRDefault="009100DE">
            <w:pPr>
              <w:spacing w:before="16"/>
              <w:ind w:left="128" w:right="11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73FB0" w14:textId="77777777" w:rsidR="00BC5389" w:rsidRDefault="009100DE">
            <w:pPr>
              <w:spacing w:before="16"/>
              <w:ind w:left="123" w:right="11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30BEC" w14:textId="77777777" w:rsidR="00BC5389" w:rsidRDefault="009100DE">
            <w:pPr>
              <w:spacing w:before="16"/>
              <w:ind w:left="130" w:right="11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6CAD0D10" w14:textId="77777777" w:rsidR="00BC5389" w:rsidRDefault="00BC5389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45DAFEB8" w14:textId="77777777" w:rsidR="00BC5389" w:rsidRDefault="00BC538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AC5DC" w14:textId="77777777" w:rsidR="00BC5389" w:rsidRDefault="00BC5389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9425" w14:textId="77777777" w:rsidR="00BC5389" w:rsidRDefault="00BC5389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0EF70" w14:textId="77777777" w:rsidR="00BC5389" w:rsidRDefault="00BC5389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E64AA" w14:textId="77777777" w:rsidR="00BC5389" w:rsidRDefault="00BC5389"/>
        </w:tc>
      </w:tr>
      <w:tr w:rsidR="00BC5389" w14:paraId="5DB94EFE" w14:textId="77777777" w:rsidTr="007720A1">
        <w:trPr>
          <w:trHeight w:val="308"/>
        </w:trPr>
        <w:tc>
          <w:tcPr>
            <w:tcW w:w="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96D8C" w14:textId="77777777" w:rsidR="00BC5389" w:rsidRDefault="009100DE">
            <w:pPr>
              <w:spacing w:before="11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C617D" w14:textId="75ED9D3E" w:rsidR="00BC5389" w:rsidRDefault="007720A1">
            <w:proofErr w:type="spellStart"/>
            <w:r>
              <w:t>Pengumpulan</w:t>
            </w:r>
            <w:proofErr w:type="spellEnd"/>
            <w:r>
              <w:t xml:space="preserve"> Dataset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7E14B2C7" w14:textId="77777777" w:rsidR="00BC5389" w:rsidRDefault="00BC5389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693C" w14:textId="77777777" w:rsidR="00BC5389" w:rsidRDefault="00BC5389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12731" w14:textId="77777777" w:rsidR="00BC5389" w:rsidRDefault="00BC5389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2698180" w14:textId="77777777" w:rsidR="00BC5389" w:rsidRDefault="00BC5389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49A119F" w14:textId="77777777" w:rsidR="00BC5389" w:rsidRDefault="00BC538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2DFFF" w14:textId="77777777" w:rsidR="00BC5389" w:rsidRDefault="00BC5389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80E4E" w14:textId="77777777" w:rsidR="00BC5389" w:rsidRDefault="00BC5389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9A9EA" w14:textId="77777777" w:rsidR="00BC5389" w:rsidRDefault="00BC5389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85F34" w14:textId="77777777" w:rsidR="00BC5389" w:rsidRDefault="00BC5389"/>
        </w:tc>
      </w:tr>
      <w:tr w:rsidR="00BC5389" w14:paraId="0D0D5978" w14:textId="77777777" w:rsidTr="007720A1">
        <w:trPr>
          <w:trHeight w:val="312"/>
        </w:trPr>
        <w:tc>
          <w:tcPr>
            <w:tcW w:w="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83EEA" w14:textId="77777777" w:rsidR="00BC5389" w:rsidRDefault="009100DE">
            <w:pPr>
              <w:spacing w:before="18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26C47" w14:textId="2B23A84B" w:rsidR="00BC5389" w:rsidRDefault="007720A1">
            <w:proofErr w:type="spellStart"/>
            <w:r>
              <w:t>Pembuatan</w:t>
            </w:r>
            <w:proofErr w:type="spellEnd"/>
            <w:r>
              <w:t xml:space="preserve"> Program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0AE66" w14:textId="77777777" w:rsidR="00BC5389" w:rsidRDefault="00BC5389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14DF20ED" w14:textId="77777777" w:rsidR="00BC5389" w:rsidRDefault="00BC5389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EDB78" w14:textId="77777777" w:rsidR="00BC5389" w:rsidRDefault="00BC5389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22366D5A" w14:textId="77777777" w:rsidR="00BC5389" w:rsidRDefault="00BC5389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1D0DD89C" w14:textId="77777777" w:rsidR="00BC5389" w:rsidRDefault="00BC538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9404" w14:textId="77777777" w:rsidR="00BC5389" w:rsidRDefault="00BC5389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A31E7" w14:textId="77777777" w:rsidR="00BC5389" w:rsidRDefault="00BC5389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9133B" w14:textId="77777777" w:rsidR="00BC5389" w:rsidRDefault="00BC5389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38DA3" w14:textId="77777777" w:rsidR="00BC5389" w:rsidRDefault="00BC5389"/>
        </w:tc>
      </w:tr>
      <w:tr w:rsidR="00BC5389" w14:paraId="36A4DAAA" w14:textId="77777777" w:rsidTr="007720A1">
        <w:trPr>
          <w:trHeight w:val="312"/>
        </w:trPr>
        <w:tc>
          <w:tcPr>
            <w:tcW w:w="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E0D5C" w14:textId="77777777" w:rsidR="00BC5389" w:rsidRDefault="009100DE">
            <w:pPr>
              <w:spacing w:before="18"/>
              <w:ind w:left="28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3682E" w14:textId="273C4C8B" w:rsidR="00BC5389" w:rsidRDefault="007720A1">
            <w:proofErr w:type="spellStart"/>
            <w:r>
              <w:t>Pembuatan</w:t>
            </w:r>
            <w:proofErr w:type="spellEnd"/>
            <w:r>
              <w:t xml:space="preserve"> Laporan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05373" w14:textId="77777777" w:rsidR="00BC5389" w:rsidRDefault="00BC5389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E3918" w14:textId="77777777" w:rsidR="00BC5389" w:rsidRDefault="00BC5389"/>
        </w:tc>
        <w:tc>
          <w:tcPr>
            <w:tcW w:w="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4EB13126" w14:textId="77777777" w:rsidR="00BC5389" w:rsidRDefault="00BC5389"/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7EB75A10" w14:textId="77777777" w:rsidR="00BC5389" w:rsidRDefault="00BC5389"/>
        </w:tc>
        <w:tc>
          <w:tcPr>
            <w:tcW w:w="44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14:paraId="5B072128" w14:textId="77777777" w:rsidR="00BC5389" w:rsidRDefault="00BC5389"/>
        </w:tc>
        <w:tc>
          <w:tcPr>
            <w:tcW w:w="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D36C" w14:textId="77777777" w:rsidR="00BC5389" w:rsidRDefault="00BC5389"/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EB28C" w14:textId="77777777" w:rsidR="00BC5389" w:rsidRDefault="00BC5389"/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4764F" w14:textId="77777777" w:rsidR="00BC5389" w:rsidRDefault="00BC5389"/>
        </w:tc>
        <w:tc>
          <w:tcPr>
            <w:tcW w:w="4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B792F" w14:textId="77777777" w:rsidR="00BC5389" w:rsidRDefault="00BC5389"/>
        </w:tc>
      </w:tr>
    </w:tbl>
    <w:p w14:paraId="460A2C38" w14:textId="77777777" w:rsidR="00BC5389" w:rsidRDefault="00BC5389">
      <w:pPr>
        <w:spacing w:line="200" w:lineRule="auto"/>
      </w:pPr>
    </w:p>
    <w:p w14:paraId="4F53F85E" w14:textId="77777777" w:rsidR="00BC5389" w:rsidRDefault="00BC5389">
      <w:pPr>
        <w:spacing w:line="200" w:lineRule="auto"/>
      </w:pPr>
    </w:p>
    <w:p w14:paraId="4227EA55" w14:textId="77777777" w:rsidR="004534DA" w:rsidRDefault="004534DA">
      <w:pPr>
        <w:spacing w:line="200" w:lineRule="auto"/>
      </w:pPr>
    </w:p>
    <w:p w14:paraId="3F68F5A9" w14:textId="77777777" w:rsidR="004534DA" w:rsidRDefault="004534DA">
      <w:pPr>
        <w:spacing w:line="200" w:lineRule="auto"/>
      </w:pPr>
    </w:p>
    <w:p w14:paraId="359D91F1" w14:textId="77777777" w:rsidR="004534DA" w:rsidRDefault="004534DA">
      <w:pPr>
        <w:spacing w:line="200" w:lineRule="auto"/>
      </w:pPr>
    </w:p>
    <w:p w14:paraId="5AFD5163" w14:textId="77777777" w:rsidR="004534DA" w:rsidRDefault="004534DA">
      <w:pPr>
        <w:spacing w:line="200" w:lineRule="auto"/>
      </w:pPr>
    </w:p>
    <w:p w14:paraId="7958294B" w14:textId="77777777" w:rsidR="004534DA" w:rsidRDefault="004534DA">
      <w:pPr>
        <w:spacing w:line="200" w:lineRule="auto"/>
      </w:pPr>
    </w:p>
    <w:p w14:paraId="7C4CCBFE" w14:textId="77777777" w:rsidR="004534DA" w:rsidRDefault="004534DA">
      <w:pPr>
        <w:spacing w:line="200" w:lineRule="auto"/>
      </w:pPr>
    </w:p>
    <w:p w14:paraId="4D1FD08E" w14:textId="77777777" w:rsidR="004534DA" w:rsidRDefault="004534DA">
      <w:pPr>
        <w:spacing w:line="200" w:lineRule="auto"/>
      </w:pPr>
    </w:p>
    <w:p w14:paraId="44FE7139" w14:textId="77777777" w:rsidR="004534DA" w:rsidRDefault="004534DA">
      <w:pPr>
        <w:spacing w:line="200" w:lineRule="auto"/>
      </w:pPr>
    </w:p>
    <w:p w14:paraId="723DC1AD" w14:textId="77777777" w:rsidR="004534DA" w:rsidRDefault="004534DA">
      <w:pPr>
        <w:spacing w:line="200" w:lineRule="auto"/>
      </w:pPr>
    </w:p>
    <w:p w14:paraId="06F5F682" w14:textId="77777777" w:rsidR="004534DA" w:rsidRDefault="004534DA">
      <w:pPr>
        <w:spacing w:line="200" w:lineRule="auto"/>
      </w:pPr>
    </w:p>
    <w:p w14:paraId="0F4F46ED" w14:textId="24FE9F83" w:rsidR="004534DA" w:rsidRDefault="004534DA">
      <w:pPr>
        <w:spacing w:line="200" w:lineRule="auto"/>
        <w:sectPr w:rsidR="004534DA">
          <w:type w:val="continuous"/>
          <w:pgSz w:w="11920" w:h="16860"/>
          <w:pgMar w:top="1580" w:right="1680" w:bottom="280" w:left="1560" w:header="720" w:footer="720" w:gutter="0"/>
          <w:cols w:space="720"/>
        </w:sectPr>
      </w:pPr>
    </w:p>
    <w:p w14:paraId="6F60A439" w14:textId="2D5C2F24" w:rsidR="00BC5389" w:rsidRDefault="009100DE">
      <w:pPr>
        <w:spacing w:before="29"/>
        <w:ind w:left="108" w:right="-5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3.2 </w:t>
      </w:r>
      <w:proofErr w:type="spellStart"/>
      <w:r>
        <w:rPr>
          <w:b/>
          <w:sz w:val="24"/>
          <w:szCs w:val="24"/>
        </w:rPr>
        <w:t>Pembagian</w:t>
      </w:r>
      <w:proofErr w:type="spellEnd"/>
      <w:r>
        <w:rPr>
          <w:b/>
          <w:sz w:val="24"/>
          <w:szCs w:val="24"/>
        </w:rPr>
        <w:t xml:space="preserve"> Tugas</w:t>
      </w:r>
    </w:p>
    <w:p w14:paraId="44893DB0" w14:textId="601058F6" w:rsidR="007720A1" w:rsidRDefault="007720A1">
      <w:pPr>
        <w:spacing w:before="29"/>
        <w:ind w:left="108" w:right="-56"/>
        <w:rPr>
          <w:b/>
          <w:sz w:val="24"/>
          <w:szCs w:val="24"/>
        </w:rPr>
      </w:pPr>
    </w:p>
    <w:p w14:paraId="6E31AEE7" w14:textId="77777777" w:rsidR="007720A1" w:rsidRDefault="007720A1">
      <w:pPr>
        <w:spacing w:before="29"/>
        <w:ind w:left="108" w:right="-56"/>
        <w:rPr>
          <w:sz w:val="24"/>
          <w:szCs w:val="24"/>
        </w:rPr>
      </w:pPr>
    </w:p>
    <w:p w14:paraId="3EE0B775" w14:textId="6CE7BCC2" w:rsidR="007720A1" w:rsidRPr="004534DA" w:rsidRDefault="009100DE" w:rsidP="004534DA">
      <w:pPr>
        <w:spacing w:before="6" w:line="180" w:lineRule="auto"/>
        <w:rPr>
          <w:sz w:val="19"/>
          <w:szCs w:val="19"/>
        </w:rPr>
      </w:pPr>
      <w:r>
        <w:br w:type="column"/>
      </w:r>
    </w:p>
    <w:p w14:paraId="490FA65A" w14:textId="77777777" w:rsidR="00BC5389" w:rsidRDefault="009100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 3.2 </w:t>
      </w:r>
      <w:proofErr w:type="spellStart"/>
      <w:r>
        <w:rPr>
          <w:b/>
          <w:sz w:val="24"/>
          <w:szCs w:val="24"/>
        </w:rPr>
        <w:t>Pembagian</w:t>
      </w:r>
      <w:proofErr w:type="spellEnd"/>
      <w:r>
        <w:rPr>
          <w:b/>
          <w:sz w:val="24"/>
          <w:szCs w:val="24"/>
        </w:rPr>
        <w:t xml:space="preserve"> Tugas</w:t>
      </w:r>
    </w:p>
    <w:tbl>
      <w:tblPr>
        <w:tblStyle w:val="a0"/>
        <w:tblpPr w:leftFromText="180" w:rightFromText="180" w:vertAnchor="text" w:horzAnchor="margin" w:tblpXSpec="center" w:tblpY="162"/>
        <w:tblW w:w="6273" w:type="dxa"/>
        <w:tblLayout w:type="fixed"/>
        <w:tblLook w:val="0000" w:firstRow="0" w:lastRow="0" w:firstColumn="0" w:lastColumn="0" w:noHBand="0" w:noVBand="0"/>
      </w:tblPr>
      <w:tblGrid>
        <w:gridCol w:w="723"/>
        <w:gridCol w:w="2734"/>
        <w:gridCol w:w="2816"/>
      </w:tblGrid>
      <w:tr w:rsidR="004534DA" w14:paraId="64DF555D" w14:textId="77777777" w:rsidTr="008046FA">
        <w:trPr>
          <w:trHeight w:val="628"/>
        </w:trPr>
        <w:tc>
          <w:tcPr>
            <w:tcW w:w="723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532EF88" w14:textId="77777777" w:rsidR="004534DA" w:rsidRPr="004534DA" w:rsidRDefault="004534DA" w:rsidP="004534DA">
            <w:pPr>
              <w:spacing w:before="11"/>
              <w:ind w:left="282"/>
              <w:jc w:val="center"/>
              <w:rPr>
                <w:rFonts w:eastAsia="Calibri"/>
                <w:sz w:val="24"/>
                <w:szCs w:val="24"/>
              </w:rPr>
            </w:pPr>
            <w:r w:rsidRPr="004534DA">
              <w:rPr>
                <w:rFonts w:eastAsia="Calibri"/>
                <w:sz w:val="24"/>
                <w:szCs w:val="24"/>
              </w:rPr>
              <w:t>No</w:t>
            </w:r>
          </w:p>
        </w:tc>
        <w:tc>
          <w:tcPr>
            <w:tcW w:w="2734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3E1C26E6" w14:textId="77777777" w:rsidR="004534DA" w:rsidRPr="004534DA" w:rsidRDefault="004534DA" w:rsidP="004534DA">
            <w:pPr>
              <w:jc w:val="center"/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590D0E02" w14:textId="77777777" w:rsidR="004534DA" w:rsidRPr="004534DA" w:rsidRDefault="004534DA" w:rsidP="004534DA">
            <w:pPr>
              <w:jc w:val="center"/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Pembuat</w:t>
            </w:r>
            <w:proofErr w:type="spellEnd"/>
          </w:p>
        </w:tc>
      </w:tr>
      <w:tr w:rsidR="004534DA" w14:paraId="50898F4A" w14:textId="77777777" w:rsidTr="008046FA">
        <w:trPr>
          <w:trHeight w:val="308"/>
        </w:trPr>
        <w:tc>
          <w:tcPr>
            <w:tcW w:w="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ACD8A" w14:textId="77777777" w:rsidR="004534DA" w:rsidRPr="004534DA" w:rsidRDefault="004534DA" w:rsidP="004534DA">
            <w:pPr>
              <w:spacing w:before="11"/>
              <w:ind w:left="282"/>
              <w:rPr>
                <w:rFonts w:eastAsia="Calibri"/>
                <w:sz w:val="24"/>
                <w:szCs w:val="24"/>
              </w:rPr>
            </w:pPr>
            <w:r w:rsidRPr="004534DA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2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C1187" w14:textId="77777777" w:rsidR="004534DA" w:rsidRPr="004534DA" w:rsidRDefault="004534DA" w:rsidP="004534DA">
            <w:pPr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Pengumpulan</w:t>
            </w:r>
            <w:proofErr w:type="spellEnd"/>
            <w:r w:rsidRPr="004534DA">
              <w:rPr>
                <w:sz w:val="24"/>
                <w:szCs w:val="24"/>
              </w:rPr>
              <w:t xml:space="preserve"> Dataset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9658D" w14:textId="77777777" w:rsidR="004534DA" w:rsidRPr="004534DA" w:rsidRDefault="004534DA" w:rsidP="004534DA">
            <w:pPr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Syaikul</w:t>
            </w:r>
            <w:proofErr w:type="spellEnd"/>
            <w:r w:rsidRPr="004534DA">
              <w:rPr>
                <w:sz w:val="24"/>
                <w:szCs w:val="24"/>
              </w:rPr>
              <w:t xml:space="preserve"> dan Komang</w:t>
            </w:r>
          </w:p>
        </w:tc>
      </w:tr>
      <w:tr w:rsidR="004534DA" w14:paraId="5DB12A11" w14:textId="77777777" w:rsidTr="008046FA">
        <w:trPr>
          <w:trHeight w:val="68"/>
        </w:trPr>
        <w:tc>
          <w:tcPr>
            <w:tcW w:w="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AE525" w14:textId="77777777" w:rsidR="004534DA" w:rsidRPr="004534DA" w:rsidRDefault="004534DA" w:rsidP="004534DA">
            <w:pPr>
              <w:spacing w:before="18"/>
              <w:ind w:left="282"/>
              <w:rPr>
                <w:rFonts w:eastAsia="Calibri"/>
                <w:sz w:val="24"/>
                <w:szCs w:val="24"/>
              </w:rPr>
            </w:pPr>
            <w:r w:rsidRPr="004534DA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59F6B" w14:textId="77777777" w:rsidR="004534DA" w:rsidRPr="004534DA" w:rsidRDefault="004534DA" w:rsidP="004534DA">
            <w:pPr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Pembuatan</w:t>
            </w:r>
            <w:proofErr w:type="spellEnd"/>
            <w:r w:rsidRPr="004534DA">
              <w:rPr>
                <w:sz w:val="24"/>
                <w:szCs w:val="24"/>
              </w:rPr>
              <w:t xml:space="preserve"> Program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1CA0E" w14:textId="77777777" w:rsidR="004534DA" w:rsidRPr="004534DA" w:rsidRDefault="004534DA" w:rsidP="004534DA">
            <w:pPr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Syaikul</w:t>
            </w:r>
            <w:proofErr w:type="spellEnd"/>
            <w:r w:rsidRPr="004534DA">
              <w:rPr>
                <w:sz w:val="24"/>
                <w:szCs w:val="24"/>
              </w:rPr>
              <w:t xml:space="preserve"> dan Komang</w:t>
            </w:r>
          </w:p>
        </w:tc>
      </w:tr>
      <w:tr w:rsidR="004534DA" w14:paraId="7407A7FD" w14:textId="77777777" w:rsidTr="008046FA">
        <w:trPr>
          <w:trHeight w:val="312"/>
        </w:trPr>
        <w:tc>
          <w:tcPr>
            <w:tcW w:w="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7A3BE" w14:textId="77777777" w:rsidR="004534DA" w:rsidRPr="004534DA" w:rsidRDefault="004534DA" w:rsidP="004534DA">
            <w:pPr>
              <w:spacing w:before="18"/>
              <w:ind w:left="282"/>
              <w:rPr>
                <w:rFonts w:eastAsia="Calibri"/>
                <w:sz w:val="24"/>
                <w:szCs w:val="24"/>
              </w:rPr>
            </w:pPr>
            <w:r w:rsidRPr="004534DA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2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19A7F" w14:textId="77777777" w:rsidR="004534DA" w:rsidRPr="004534DA" w:rsidRDefault="004534DA" w:rsidP="004534DA">
            <w:pPr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Pembuatan</w:t>
            </w:r>
            <w:proofErr w:type="spellEnd"/>
            <w:r w:rsidRPr="004534DA">
              <w:rPr>
                <w:sz w:val="24"/>
                <w:szCs w:val="24"/>
              </w:rPr>
              <w:t xml:space="preserve"> Laporan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0D852" w14:textId="77777777" w:rsidR="004534DA" w:rsidRPr="004534DA" w:rsidRDefault="004534DA" w:rsidP="004534DA">
            <w:pPr>
              <w:rPr>
                <w:sz w:val="24"/>
                <w:szCs w:val="24"/>
              </w:rPr>
            </w:pPr>
            <w:proofErr w:type="spellStart"/>
            <w:r w:rsidRPr="004534DA">
              <w:rPr>
                <w:sz w:val="24"/>
                <w:szCs w:val="24"/>
              </w:rPr>
              <w:t>Syaikul</w:t>
            </w:r>
            <w:proofErr w:type="spellEnd"/>
            <w:r w:rsidRPr="004534DA">
              <w:rPr>
                <w:sz w:val="24"/>
                <w:szCs w:val="24"/>
              </w:rPr>
              <w:t xml:space="preserve"> dan Komang</w:t>
            </w:r>
          </w:p>
        </w:tc>
      </w:tr>
    </w:tbl>
    <w:p w14:paraId="21C0E845" w14:textId="77777777" w:rsidR="004534DA" w:rsidRDefault="004534DA">
      <w:pPr>
        <w:rPr>
          <w:b/>
          <w:sz w:val="24"/>
          <w:szCs w:val="24"/>
        </w:rPr>
      </w:pPr>
    </w:p>
    <w:p w14:paraId="2536ABD3" w14:textId="786DA787" w:rsidR="004534DA" w:rsidRDefault="004534DA">
      <w:pPr>
        <w:rPr>
          <w:sz w:val="24"/>
          <w:szCs w:val="24"/>
        </w:rPr>
        <w:sectPr w:rsidR="004534DA">
          <w:type w:val="continuous"/>
          <w:pgSz w:w="11920" w:h="16860"/>
          <w:pgMar w:top="1580" w:right="1680" w:bottom="280" w:left="1560" w:header="720" w:footer="720" w:gutter="0"/>
          <w:cols w:num="2" w:space="720" w:equalWidth="0">
            <w:col w:w="4004" w:space="671"/>
            <w:col w:w="4004" w:space="0"/>
          </w:cols>
        </w:sectPr>
      </w:pPr>
    </w:p>
    <w:p w14:paraId="3D6A7C11" w14:textId="77777777" w:rsidR="00BC5389" w:rsidRDefault="009100DE">
      <w:pPr>
        <w:spacing w:before="62" w:line="320" w:lineRule="auto"/>
        <w:ind w:left="2619" w:right="2290" w:firstLine="1327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BAB IV KESIMPULAN DAN SARAN</w:t>
      </w:r>
    </w:p>
    <w:p w14:paraId="39267DC7" w14:textId="77777777" w:rsidR="00BC5389" w:rsidRDefault="00BC5389">
      <w:pPr>
        <w:spacing w:line="200" w:lineRule="auto"/>
      </w:pPr>
    </w:p>
    <w:p w14:paraId="14B420D3" w14:textId="77777777" w:rsidR="00BC5389" w:rsidRDefault="00BC5389">
      <w:pPr>
        <w:spacing w:before="8" w:line="200" w:lineRule="auto"/>
      </w:pPr>
    </w:p>
    <w:p w14:paraId="5D5BF6D9" w14:textId="77777777" w:rsidR="00BC5389" w:rsidRDefault="009100DE">
      <w:pPr>
        <w:ind w:left="382"/>
        <w:rPr>
          <w:sz w:val="24"/>
          <w:szCs w:val="24"/>
        </w:rPr>
      </w:pPr>
      <w:r>
        <w:rPr>
          <w:b/>
          <w:sz w:val="24"/>
          <w:szCs w:val="24"/>
        </w:rPr>
        <w:t>4.1 Kesimpulan</w:t>
      </w:r>
    </w:p>
    <w:p w14:paraId="2C19C584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0356D125" w14:textId="622D640F" w:rsidR="00B32169" w:rsidRPr="00B32169" w:rsidRDefault="00B32169" w:rsidP="00880509">
      <w:pPr>
        <w:spacing w:before="2" w:line="276" w:lineRule="auto"/>
        <w:ind w:left="382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Pr="00B32169">
        <w:rPr>
          <w:sz w:val="24"/>
          <w:szCs w:val="24"/>
        </w:rPr>
        <w:t>erdasarkan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penggunaan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metode</w:t>
      </w:r>
      <w:proofErr w:type="spellEnd"/>
      <w:r w:rsidRPr="00B32169">
        <w:rPr>
          <w:sz w:val="24"/>
          <w:szCs w:val="24"/>
        </w:rPr>
        <w:t xml:space="preserve"> Analytical Hierarchy Process (AHP)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proyek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akhir</w:t>
      </w:r>
      <w:proofErr w:type="spellEnd"/>
      <w:r w:rsidRPr="00B32169">
        <w:rPr>
          <w:sz w:val="24"/>
          <w:szCs w:val="24"/>
        </w:rPr>
        <w:t xml:space="preserve"> yang </w:t>
      </w:r>
      <w:proofErr w:type="spellStart"/>
      <w:r w:rsidRPr="00B32169">
        <w:rPr>
          <w:sz w:val="24"/>
          <w:szCs w:val="24"/>
        </w:rPr>
        <w:t>berjudul</w:t>
      </w:r>
      <w:proofErr w:type="spellEnd"/>
      <w:r w:rsidRPr="00B32169">
        <w:rPr>
          <w:sz w:val="24"/>
          <w:szCs w:val="24"/>
        </w:rPr>
        <w:t xml:space="preserve"> "</w:t>
      </w:r>
      <w:proofErr w:type="spellStart"/>
      <w:r w:rsidRPr="00B32169">
        <w:rPr>
          <w:sz w:val="24"/>
          <w:szCs w:val="24"/>
        </w:rPr>
        <w:t>Rekomendasi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Terbaik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dengan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Menggunakan</w:t>
      </w:r>
      <w:proofErr w:type="spellEnd"/>
      <w:r w:rsidRPr="00B32169">
        <w:rPr>
          <w:sz w:val="24"/>
          <w:szCs w:val="24"/>
        </w:rPr>
        <w:t xml:space="preserve"> Metode AHP", </w:t>
      </w:r>
      <w:proofErr w:type="spellStart"/>
      <w:r w:rsidRPr="00B32169">
        <w:rPr>
          <w:sz w:val="24"/>
          <w:szCs w:val="24"/>
        </w:rPr>
        <w:t>dapat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diambil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beberapa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kesimpulan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sebagai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berikut</w:t>
      </w:r>
      <w:proofErr w:type="spellEnd"/>
      <w:r w:rsidRPr="00B32169">
        <w:rPr>
          <w:sz w:val="24"/>
          <w:szCs w:val="24"/>
        </w:rPr>
        <w:t>:</w:t>
      </w:r>
    </w:p>
    <w:p w14:paraId="34A23968" w14:textId="77777777" w:rsidR="00B32169" w:rsidRPr="00B32169" w:rsidRDefault="00B32169" w:rsidP="00880509">
      <w:pPr>
        <w:spacing w:before="2" w:line="276" w:lineRule="auto"/>
        <w:jc w:val="both"/>
        <w:rPr>
          <w:sz w:val="24"/>
          <w:szCs w:val="24"/>
        </w:rPr>
      </w:pPr>
    </w:p>
    <w:p w14:paraId="5877D50E" w14:textId="77777777" w:rsidR="00B32169" w:rsidRDefault="00B32169" w:rsidP="00880509">
      <w:pPr>
        <w:pStyle w:val="ListParagraph"/>
        <w:numPr>
          <w:ilvl w:val="0"/>
          <w:numId w:val="3"/>
        </w:numPr>
        <w:spacing w:before="2" w:line="276" w:lineRule="auto"/>
        <w:jc w:val="both"/>
        <w:rPr>
          <w:sz w:val="24"/>
          <w:szCs w:val="24"/>
        </w:rPr>
      </w:pPr>
      <w:r w:rsidRPr="00B32169">
        <w:rPr>
          <w:sz w:val="24"/>
          <w:szCs w:val="24"/>
        </w:rPr>
        <w:t xml:space="preserve">Metode AHP </w:t>
      </w:r>
      <w:proofErr w:type="spellStart"/>
      <w:r w:rsidRPr="00B32169">
        <w:rPr>
          <w:sz w:val="24"/>
          <w:szCs w:val="24"/>
        </w:rPr>
        <w:t>memberikan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pendekatan</w:t>
      </w:r>
      <w:proofErr w:type="spellEnd"/>
      <w:r w:rsidRPr="00B32169">
        <w:rPr>
          <w:sz w:val="24"/>
          <w:szCs w:val="24"/>
        </w:rPr>
        <w:t xml:space="preserve"> yang </w:t>
      </w:r>
      <w:proofErr w:type="spellStart"/>
      <w:r w:rsidRPr="00B32169">
        <w:rPr>
          <w:sz w:val="24"/>
          <w:szCs w:val="24"/>
        </w:rPr>
        <w:t>sistematis</w:t>
      </w:r>
      <w:proofErr w:type="spellEnd"/>
      <w:r w:rsidRPr="00B32169">
        <w:rPr>
          <w:sz w:val="24"/>
          <w:szCs w:val="24"/>
        </w:rPr>
        <w:t xml:space="preserve"> dan </w:t>
      </w:r>
      <w:proofErr w:type="spellStart"/>
      <w:r w:rsidRPr="00B32169">
        <w:rPr>
          <w:sz w:val="24"/>
          <w:szCs w:val="24"/>
        </w:rPr>
        <w:t>terstruktur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mengambil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keputusan</w:t>
      </w:r>
      <w:proofErr w:type="spellEnd"/>
      <w:r w:rsidRPr="00B32169">
        <w:rPr>
          <w:sz w:val="24"/>
          <w:szCs w:val="24"/>
        </w:rPr>
        <w:t xml:space="preserve">. Dalam </w:t>
      </w:r>
      <w:proofErr w:type="spellStart"/>
      <w:r w:rsidRPr="00B32169">
        <w:rPr>
          <w:sz w:val="24"/>
          <w:szCs w:val="24"/>
        </w:rPr>
        <w:t>konteks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ini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metode</w:t>
      </w:r>
      <w:proofErr w:type="spellEnd"/>
      <w:r w:rsidRPr="00B32169">
        <w:rPr>
          <w:sz w:val="24"/>
          <w:szCs w:val="24"/>
        </w:rPr>
        <w:t xml:space="preserve"> AHP </w:t>
      </w:r>
      <w:proofErr w:type="spellStart"/>
      <w:r w:rsidRPr="00B32169">
        <w:rPr>
          <w:sz w:val="24"/>
          <w:szCs w:val="24"/>
        </w:rPr>
        <w:t>digunakan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untuk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membandingkan</w:t>
      </w:r>
      <w:proofErr w:type="spellEnd"/>
      <w:r w:rsidRPr="00B32169">
        <w:rPr>
          <w:sz w:val="24"/>
          <w:szCs w:val="24"/>
        </w:rPr>
        <w:t xml:space="preserve"> dan </w:t>
      </w:r>
      <w:proofErr w:type="spellStart"/>
      <w:r w:rsidRPr="00B32169">
        <w:rPr>
          <w:sz w:val="24"/>
          <w:szCs w:val="24"/>
        </w:rPr>
        <w:t>menganalisis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kriteria-kriteria</w:t>
      </w:r>
      <w:proofErr w:type="spellEnd"/>
      <w:r w:rsidRPr="00B32169">
        <w:rPr>
          <w:sz w:val="24"/>
          <w:szCs w:val="24"/>
        </w:rPr>
        <w:t xml:space="preserve"> yang </w:t>
      </w:r>
      <w:proofErr w:type="spellStart"/>
      <w:r w:rsidRPr="00B32169">
        <w:rPr>
          <w:sz w:val="24"/>
          <w:szCs w:val="24"/>
        </w:rPr>
        <w:t>relevan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menentukan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terbaik</w:t>
      </w:r>
      <w:proofErr w:type="spellEnd"/>
      <w:r w:rsidRPr="00B32169">
        <w:rPr>
          <w:sz w:val="24"/>
          <w:szCs w:val="24"/>
        </w:rPr>
        <w:t>.</w:t>
      </w:r>
    </w:p>
    <w:p w14:paraId="7938A9AF" w14:textId="77777777" w:rsidR="00B32169" w:rsidRDefault="00B32169" w:rsidP="00880509">
      <w:pPr>
        <w:pStyle w:val="ListParagraph"/>
        <w:numPr>
          <w:ilvl w:val="0"/>
          <w:numId w:val="3"/>
        </w:numPr>
        <w:spacing w:before="2" w:line="276" w:lineRule="auto"/>
        <w:jc w:val="both"/>
        <w:rPr>
          <w:sz w:val="24"/>
          <w:szCs w:val="24"/>
        </w:rPr>
      </w:pPr>
      <w:r w:rsidRPr="00B32169">
        <w:rPr>
          <w:sz w:val="24"/>
          <w:szCs w:val="24"/>
        </w:rPr>
        <w:t xml:space="preserve">Dalam </w:t>
      </w:r>
      <w:proofErr w:type="spellStart"/>
      <w:r w:rsidRPr="00B32169">
        <w:rPr>
          <w:sz w:val="24"/>
          <w:szCs w:val="24"/>
        </w:rPr>
        <w:t>proyek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ini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kriteria-kriteria</w:t>
      </w:r>
      <w:proofErr w:type="spellEnd"/>
      <w:r w:rsidRPr="00B32169">
        <w:rPr>
          <w:sz w:val="24"/>
          <w:szCs w:val="24"/>
        </w:rPr>
        <w:t xml:space="preserve"> yang </w:t>
      </w:r>
      <w:proofErr w:type="spellStart"/>
      <w:r w:rsidRPr="00B32169">
        <w:rPr>
          <w:sz w:val="24"/>
          <w:szCs w:val="24"/>
        </w:rPr>
        <w:t>digunakan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untuk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mengevaluasi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terbaik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dapat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beragam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seperti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keamanan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pelayanan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harga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tiket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ketersediaan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rute</w:t>
      </w:r>
      <w:proofErr w:type="spellEnd"/>
      <w:r w:rsidRPr="00B32169">
        <w:rPr>
          <w:sz w:val="24"/>
          <w:szCs w:val="24"/>
        </w:rPr>
        <w:t xml:space="preserve">, dan </w:t>
      </w:r>
      <w:proofErr w:type="spellStart"/>
      <w:r w:rsidRPr="00B32169">
        <w:rPr>
          <w:sz w:val="24"/>
          <w:szCs w:val="24"/>
        </w:rPr>
        <w:t>kenyamanan</w:t>
      </w:r>
      <w:proofErr w:type="spellEnd"/>
      <w:r w:rsidRPr="00B32169">
        <w:rPr>
          <w:sz w:val="24"/>
          <w:szCs w:val="24"/>
        </w:rPr>
        <w:t xml:space="preserve">. Metode AHP </w:t>
      </w:r>
      <w:proofErr w:type="spellStart"/>
      <w:r w:rsidRPr="00B32169">
        <w:rPr>
          <w:sz w:val="24"/>
          <w:szCs w:val="24"/>
        </w:rPr>
        <w:t>memungkinkan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peringkat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relatif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untuk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setiap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kriteria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tersebut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berdasarkan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preferensi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pengguna</w:t>
      </w:r>
      <w:proofErr w:type="spellEnd"/>
      <w:r w:rsidRPr="00B32169">
        <w:rPr>
          <w:sz w:val="24"/>
          <w:szCs w:val="24"/>
        </w:rPr>
        <w:t>.</w:t>
      </w:r>
    </w:p>
    <w:p w14:paraId="181C6505" w14:textId="77777777" w:rsidR="00B32169" w:rsidRDefault="00B32169" w:rsidP="00880509">
      <w:pPr>
        <w:pStyle w:val="ListParagraph"/>
        <w:numPr>
          <w:ilvl w:val="0"/>
          <w:numId w:val="3"/>
        </w:numPr>
        <w:spacing w:before="2" w:line="276" w:lineRule="auto"/>
        <w:jc w:val="both"/>
        <w:rPr>
          <w:sz w:val="24"/>
          <w:szCs w:val="24"/>
        </w:rPr>
      </w:pPr>
      <w:proofErr w:type="spellStart"/>
      <w:r w:rsidRPr="00B32169">
        <w:rPr>
          <w:sz w:val="24"/>
          <w:szCs w:val="24"/>
        </w:rPr>
        <w:t>Penggunaan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metode</w:t>
      </w:r>
      <w:proofErr w:type="spellEnd"/>
      <w:r w:rsidRPr="00B32169">
        <w:rPr>
          <w:sz w:val="24"/>
          <w:szCs w:val="24"/>
        </w:rPr>
        <w:t xml:space="preserve"> AHP </w:t>
      </w:r>
      <w:proofErr w:type="spellStart"/>
      <w:r w:rsidRPr="00B32169">
        <w:rPr>
          <w:sz w:val="24"/>
          <w:szCs w:val="24"/>
        </w:rPr>
        <w:t>memungkinkan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pembobotan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kriteria</w:t>
      </w:r>
      <w:proofErr w:type="spellEnd"/>
      <w:r w:rsidRPr="00B32169">
        <w:rPr>
          <w:sz w:val="24"/>
          <w:szCs w:val="24"/>
        </w:rPr>
        <w:t xml:space="preserve"> yang lebih </w:t>
      </w:r>
      <w:proofErr w:type="spellStart"/>
      <w:r w:rsidRPr="00B32169">
        <w:rPr>
          <w:sz w:val="24"/>
          <w:szCs w:val="24"/>
        </w:rPr>
        <w:t>akurat</w:t>
      </w:r>
      <w:proofErr w:type="spellEnd"/>
      <w:r w:rsidRPr="00B32169">
        <w:rPr>
          <w:sz w:val="24"/>
          <w:szCs w:val="24"/>
        </w:rPr>
        <w:t xml:space="preserve"> dan </w:t>
      </w:r>
      <w:proofErr w:type="spellStart"/>
      <w:r w:rsidRPr="00B32169">
        <w:rPr>
          <w:sz w:val="24"/>
          <w:szCs w:val="24"/>
        </w:rPr>
        <w:t>konsisten</w:t>
      </w:r>
      <w:proofErr w:type="spellEnd"/>
      <w:r w:rsidRPr="00B32169">
        <w:rPr>
          <w:sz w:val="24"/>
          <w:szCs w:val="24"/>
        </w:rPr>
        <w:t xml:space="preserve">. </w:t>
      </w:r>
      <w:proofErr w:type="spellStart"/>
      <w:r w:rsidRPr="00B32169">
        <w:rPr>
          <w:sz w:val="24"/>
          <w:szCs w:val="24"/>
        </w:rPr>
        <w:t>Dengan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demikian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hal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ini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membantu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menghindari</w:t>
      </w:r>
      <w:proofErr w:type="spellEnd"/>
      <w:r w:rsidRPr="00B32169">
        <w:rPr>
          <w:sz w:val="24"/>
          <w:szCs w:val="24"/>
        </w:rPr>
        <w:t xml:space="preserve"> bias </w:t>
      </w:r>
      <w:proofErr w:type="spellStart"/>
      <w:r w:rsidRPr="00B32169">
        <w:rPr>
          <w:sz w:val="24"/>
          <w:szCs w:val="24"/>
        </w:rPr>
        <w:t>subjektif</w:t>
      </w:r>
      <w:proofErr w:type="spellEnd"/>
      <w:r w:rsidRPr="00B32169">
        <w:rPr>
          <w:sz w:val="24"/>
          <w:szCs w:val="24"/>
        </w:rPr>
        <w:t xml:space="preserve"> dan </w:t>
      </w:r>
      <w:proofErr w:type="spellStart"/>
      <w:r w:rsidRPr="00B32169">
        <w:rPr>
          <w:sz w:val="24"/>
          <w:szCs w:val="24"/>
        </w:rPr>
        <w:t>memberikan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hasil</w:t>
      </w:r>
      <w:proofErr w:type="spellEnd"/>
      <w:r w:rsidRPr="00B32169">
        <w:rPr>
          <w:sz w:val="24"/>
          <w:szCs w:val="24"/>
        </w:rPr>
        <w:t xml:space="preserve"> yang lebih </w:t>
      </w:r>
      <w:proofErr w:type="spellStart"/>
      <w:r w:rsidRPr="00B32169">
        <w:rPr>
          <w:sz w:val="24"/>
          <w:szCs w:val="24"/>
        </w:rPr>
        <w:t>obyektif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menentukan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terbaik</w:t>
      </w:r>
      <w:proofErr w:type="spellEnd"/>
      <w:r w:rsidRPr="00B32169">
        <w:rPr>
          <w:sz w:val="24"/>
          <w:szCs w:val="24"/>
        </w:rPr>
        <w:t>.</w:t>
      </w:r>
    </w:p>
    <w:p w14:paraId="2C41C705" w14:textId="77777777" w:rsidR="00B32169" w:rsidRDefault="00B32169" w:rsidP="00880509">
      <w:pPr>
        <w:pStyle w:val="ListParagraph"/>
        <w:numPr>
          <w:ilvl w:val="0"/>
          <w:numId w:val="3"/>
        </w:numPr>
        <w:spacing w:before="2" w:line="276" w:lineRule="auto"/>
        <w:jc w:val="both"/>
        <w:rPr>
          <w:sz w:val="24"/>
          <w:szCs w:val="24"/>
        </w:rPr>
      </w:pPr>
      <w:r w:rsidRPr="00B32169">
        <w:rPr>
          <w:sz w:val="24"/>
          <w:szCs w:val="24"/>
        </w:rPr>
        <w:t xml:space="preserve">Hasil </w:t>
      </w:r>
      <w:proofErr w:type="spellStart"/>
      <w:r w:rsidRPr="00B32169">
        <w:rPr>
          <w:sz w:val="24"/>
          <w:szCs w:val="24"/>
        </w:rPr>
        <w:t>proyek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akhir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ini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memberikan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rekomendasi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terbaik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berdasarkan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analisis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menggunakan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metode</w:t>
      </w:r>
      <w:proofErr w:type="spellEnd"/>
      <w:r w:rsidRPr="00B32169">
        <w:rPr>
          <w:sz w:val="24"/>
          <w:szCs w:val="24"/>
        </w:rPr>
        <w:t xml:space="preserve"> AHP. </w:t>
      </w:r>
      <w:proofErr w:type="spellStart"/>
      <w:r w:rsidRPr="00B32169">
        <w:rPr>
          <w:sz w:val="24"/>
          <w:szCs w:val="24"/>
        </w:rPr>
        <w:t>Rekomendasi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tersebut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dapat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menjadi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panduan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bagi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pengguna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memilih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yang </w:t>
      </w:r>
      <w:proofErr w:type="spellStart"/>
      <w:r w:rsidRPr="00B32169">
        <w:rPr>
          <w:sz w:val="24"/>
          <w:szCs w:val="24"/>
        </w:rPr>
        <w:t>sesuai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dengan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preferensi</w:t>
      </w:r>
      <w:proofErr w:type="spellEnd"/>
      <w:r w:rsidRPr="00B32169">
        <w:rPr>
          <w:sz w:val="24"/>
          <w:szCs w:val="24"/>
        </w:rPr>
        <w:t xml:space="preserve"> dan </w:t>
      </w:r>
      <w:proofErr w:type="spellStart"/>
      <w:r w:rsidRPr="00B32169">
        <w:rPr>
          <w:sz w:val="24"/>
          <w:szCs w:val="24"/>
        </w:rPr>
        <w:t>kebutuhan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mereka</w:t>
      </w:r>
      <w:proofErr w:type="spellEnd"/>
      <w:r w:rsidRPr="00B32169">
        <w:rPr>
          <w:sz w:val="24"/>
          <w:szCs w:val="24"/>
        </w:rPr>
        <w:t>.</w:t>
      </w:r>
    </w:p>
    <w:p w14:paraId="6B1D7B04" w14:textId="0269B497" w:rsidR="00BC5389" w:rsidRPr="00B32169" w:rsidRDefault="00B32169" w:rsidP="00880509">
      <w:pPr>
        <w:pStyle w:val="ListParagraph"/>
        <w:numPr>
          <w:ilvl w:val="0"/>
          <w:numId w:val="3"/>
        </w:numPr>
        <w:spacing w:before="2" w:line="276" w:lineRule="auto"/>
        <w:jc w:val="both"/>
        <w:rPr>
          <w:sz w:val="24"/>
          <w:szCs w:val="24"/>
        </w:rPr>
      </w:pPr>
      <w:proofErr w:type="spellStart"/>
      <w:r w:rsidRPr="00B32169">
        <w:rPr>
          <w:sz w:val="24"/>
          <w:szCs w:val="24"/>
        </w:rPr>
        <w:t>Proyek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akhir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ini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memiliki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potensi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untuk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diterapkan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konteks</w:t>
      </w:r>
      <w:proofErr w:type="spellEnd"/>
      <w:r w:rsidRPr="00B32169">
        <w:rPr>
          <w:sz w:val="24"/>
          <w:szCs w:val="24"/>
        </w:rPr>
        <w:t xml:space="preserve"> dunia </w:t>
      </w:r>
      <w:proofErr w:type="spellStart"/>
      <w:r w:rsidRPr="00B32169">
        <w:rPr>
          <w:sz w:val="24"/>
          <w:szCs w:val="24"/>
        </w:rPr>
        <w:t>nyata</w:t>
      </w:r>
      <w:proofErr w:type="spellEnd"/>
      <w:r w:rsidRPr="00B32169">
        <w:rPr>
          <w:sz w:val="24"/>
          <w:szCs w:val="24"/>
        </w:rPr>
        <w:t xml:space="preserve">, di mana </w:t>
      </w:r>
      <w:proofErr w:type="spellStart"/>
      <w:r w:rsidRPr="00B32169">
        <w:rPr>
          <w:sz w:val="24"/>
          <w:szCs w:val="24"/>
        </w:rPr>
        <w:t>pengguna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dapat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menggunakan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metode</w:t>
      </w:r>
      <w:proofErr w:type="spellEnd"/>
      <w:r w:rsidRPr="00B32169">
        <w:rPr>
          <w:sz w:val="24"/>
          <w:szCs w:val="24"/>
        </w:rPr>
        <w:t xml:space="preserve"> AHP </w:t>
      </w:r>
      <w:proofErr w:type="spellStart"/>
      <w:r w:rsidRPr="00B32169">
        <w:rPr>
          <w:sz w:val="24"/>
          <w:szCs w:val="24"/>
        </w:rPr>
        <w:t>sebagai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alat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bantu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membuat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keputusan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memilih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terbaik</w:t>
      </w:r>
      <w:proofErr w:type="spellEnd"/>
      <w:r w:rsidRPr="00B32169">
        <w:rPr>
          <w:sz w:val="24"/>
          <w:szCs w:val="24"/>
        </w:rPr>
        <w:t>.</w:t>
      </w:r>
    </w:p>
    <w:p w14:paraId="650542F5" w14:textId="77777777" w:rsidR="00BC5389" w:rsidRDefault="00BC5389">
      <w:pPr>
        <w:spacing w:line="200" w:lineRule="auto"/>
      </w:pPr>
    </w:p>
    <w:p w14:paraId="15E6B09C" w14:textId="77777777" w:rsidR="00BC5389" w:rsidRDefault="009100DE">
      <w:pPr>
        <w:ind w:left="382"/>
        <w:rPr>
          <w:sz w:val="24"/>
          <w:szCs w:val="24"/>
        </w:rPr>
      </w:pPr>
      <w:r>
        <w:rPr>
          <w:b/>
          <w:sz w:val="24"/>
          <w:szCs w:val="24"/>
        </w:rPr>
        <w:t>4.2 Saran</w:t>
      </w:r>
    </w:p>
    <w:p w14:paraId="4E1210F6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6E6C9803" w14:textId="3C7FA28A" w:rsidR="00BC5389" w:rsidRDefault="00B32169" w:rsidP="00880509">
      <w:pPr>
        <w:spacing w:before="2" w:line="276" w:lineRule="auto"/>
        <w:ind w:left="382" w:firstLine="720"/>
        <w:jc w:val="both"/>
        <w:rPr>
          <w:sz w:val="24"/>
          <w:szCs w:val="24"/>
        </w:rPr>
      </w:pPr>
      <w:proofErr w:type="spellStart"/>
      <w:r w:rsidRPr="00B32169">
        <w:rPr>
          <w:sz w:val="24"/>
          <w:szCs w:val="24"/>
        </w:rPr>
        <w:t>Perluas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cakupan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penelitian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dengan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mempertimbangkan</w:t>
      </w:r>
      <w:proofErr w:type="spellEnd"/>
      <w:r w:rsidRPr="00B32169">
        <w:rPr>
          <w:sz w:val="24"/>
          <w:szCs w:val="24"/>
        </w:rPr>
        <w:t xml:space="preserve"> lebih </w:t>
      </w:r>
      <w:proofErr w:type="spellStart"/>
      <w:r w:rsidRPr="00B32169">
        <w:rPr>
          <w:sz w:val="24"/>
          <w:szCs w:val="24"/>
        </w:rPr>
        <w:t>banyak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atau</w:t>
      </w:r>
      <w:proofErr w:type="spellEnd"/>
      <w:r w:rsidRPr="00B32169">
        <w:rPr>
          <w:sz w:val="24"/>
          <w:szCs w:val="24"/>
        </w:rPr>
        <w:t xml:space="preserve"> lebih </w:t>
      </w:r>
      <w:proofErr w:type="spellStart"/>
      <w:r w:rsidRPr="00B32169">
        <w:rPr>
          <w:sz w:val="24"/>
          <w:szCs w:val="24"/>
        </w:rPr>
        <w:t>banyak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tujuan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penerbangan</w:t>
      </w:r>
      <w:proofErr w:type="spellEnd"/>
      <w:r w:rsidRPr="00B32169">
        <w:rPr>
          <w:sz w:val="24"/>
          <w:szCs w:val="24"/>
        </w:rPr>
        <w:t xml:space="preserve">. Hal </w:t>
      </w:r>
      <w:proofErr w:type="spellStart"/>
      <w:r w:rsidRPr="00B32169">
        <w:rPr>
          <w:sz w:val="24"/>
          <w:szCs w:val="24"/>
        </w:rPr>
        <w:t>ini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dapat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meningkatkan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validitas</w:t>
      </w:r>
      <w:proofErr w:type="spellEnd"/>
      <w:r w:rsidRPr="00B32169">
        <w:rPr>
          <w:sz w:val="24"/>
          <w:szCs w:val="24"/>
        </w:rPr>
        <w:t xml:space="preserve"> dan </w:t>
      </w:r>
      <w:proofErr w:type="spellStart"/>
      <w:r w:rsidRPr="00B32169">
        <w:rPr>
          <w:sz w:val="24"/>
          <w:szCs w:val="24"/>
        </w:rPr>
        <w:t>representativitas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hasil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rekomendasi</w:t>
      </w:r>
      <w:proofErr w:type="spellEnd"/>
      <w:r w:rsidRPr="00B32169">
        <w:rPr>
          <w:sz w:val="24"/>
          <w:szCs w:val="24"/>
        </w:rPr>
        <w:t>.</w:t>
      </w:r>
      <w:r w:rsidR="00880509">
        <w:rPr>
          <w:sz w:val="24"/>
          <w:szCs w:val="24"/>
        </w:rPr>
        <w:t xml:space="preserve"> </w:t>
      </w:r>
      <w:proofErr w:type="spellStart"/>
      <w:r w:rsidR="00880509">
        <w:rPr>
          <w:sz w:val="24"/>
          <w:szCs w:val="24"/>
        </w:rPr>
        <w:t>Pembuktian</w:t>
      </w:r>
      <w:proofErr w:type="spellEnd"/>
      <w:r w:rsidR="00880509">
        <w:rPr>
          <w:sz w:val="24"/>
          <w:szCs w:val="24"/>
        </w:rPr>
        <w:t xml:space="preserve"> </w:t>
      </w:r>
      <w:proofErr w:type="spellStart"/>
      <w:r w:rsidR="00880509">
        <w:rPr>
          <w:sz w:val="24"/>
          <w:szCs w:val="24"/>
        </w:rPr>
        <w:t>hasil</w:t>
      </w:r>
      <w:proofErr w:type="spellEnd"/>
      <w:r w:rsidR="00880509">
        <w:rPr>
          <w:sz w:val="24"/>
          <w:szCs w:val="24"/>
        </w:rPr>
        <w:t xml:space="preserve"> </w:t>
      </w:r>
      <w:proofErr w:type="spellStart"/>
      <w:r w:rsidR="00880509">
        <w:rPr>
          <w:sz w:val="24"/>
          <w:szCs w:val="24"/>
        </w:rPr>
        <w:t>perhitungan</w:t>
      </w:r>
      <w:proofErr w:type="spellEnd"/>
      <w:r w:rsidR="00880509">
        <w:rPr>
          <w:sz w:val="24"/>
          <w:szCs w:val="24"/>
        </w:rPr>
        <w:t xml:space="preserve"> program </w:t>
      </w:r>
      <w:proofErr w:type="spellStart"/>
      <w:r w:rsidR="00880509">
        <w:rPr>
          <w:sz w:val="24"/>
          <w:szCs w:val="24"/>
        </w:rPr>
        <w:t>dengan</w:t>
      </w:r>
      <w:proofErr w:type="spellEnd"/>
      <w:r w:rsidR="00880509">
        <w:rPr>
          <w:sz w:val="24"/>
          <w:szCs w:val="24"/>
        </w:rPr>
        <w:t xml:space="preserve"> </w:t>
      </w:r>
      <w:proofErr w:type="spellStart"/>
      <w:r w:rsidR="00880509">
        <w:rPr>
          <w:sz w:val="24"/>
          <w:szCs w:val="24"/>
        </w:rPr>
        <w:t>perhitungan</w:t>
      </w:r>
      <w:proofErr w:type="spellEnd"/>
      <w:r w:rsidR="00880509">
        <w:rPr>
          <w:sz w:val="24"/>
          <w:szCs w:val="24"/>
        </w:rPr>
        <w:t xml:space="preserve"> manual </w:t>
      </w:r>
      <w:proofErr w:type="spellStart"/>
      <w:r w:rsidR="00880509">
        <w:rPr>
          <w:sz w:val="24"/>
          <w:szCs w:val="24"/>
        </w:rPr>
        <w:t>seperti</w:t>
      </w:r>
      <w:proofErr w:type="spellEnd"/>
      <w:r w:rsidR="00880509">
        <w:rPr>
          <w:sz w:val="24"/>
          <w:szCs w:val="24"/>
        </w:rPr>
        <w:t xml:space="preserve"> </w:t>
      </w:r>
      <w:proofErr w:type="spellStart"/>
      <w:r w:rsidR="00880509">
        <w:rPr>
          <w:sz w:val="24"/>
          <w:szCs w:val="24"/>
        </w:rPr>
        <w:t>menggunakan</w:t>
      </w:r>
      <w:proofErr w:type="spellEnd"/>
      <w:r w:rsidR="00880509">
        <w:rPr>
          <w:sz w:val="24"/>
          <w:szCs w:val="24"/>
        </w:rPr>
        <w:t xml:space="preserve"> excel </w:t>
      </w:r>
      <w:proofErr w:type="spellStart"/>
      <w:r w:rsidR="00880509"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80509">
        <w:rPr>
          <w:sz w:val="24"/>
          <w:szCs w:val="24"/>
        </w:rPr>
        <w:t>i</w:t>
      </w:r>
      <w:r w:rsidRPr="00B32169">
        <w:rPr>
          <w:sz w:val="24"/>
          <w:szCs w:val="24"/>
        </w:rPr>
        <w:t>ntegrasikan</w:t>
      </w:r>
      <w:proofErr w:type="spellEnd"/>
      <w:r w:rsidRPr="00B32169">
        <w:rPr>
          <w:sz w:val="24"/>
          <w:szCs w:val="24"/>
        </w:rPr>
        <w:t xml:space="preserve"> data </w:t>
      </w:r>
      <w:proofErr w:type="spellStart"/>
      <w:r w:rsidRPr="00B32169">
        <w:rPr>
          <w:sz w:val="24"/>
          <w:szCs w:val="24"/>
        </w:rPr>
        <w:t>atau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ulasan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pelanggan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secara</w:t>
      </w:r>
      <w:proofErr w:type="spellEnd"/>
      <w:r w:rsidRPr="00B32169">
        <w:rPr>
          <w:sz w:val="24"/>
          <w:szCs w:val="24"/>
        </w:rPr>
        <w:t xml:space="preserve"> real-time </w:t>
      </w:r>
      <w:proofErr w:type="spellStart"/>
      <w:r w:rsidRPr="00B32169">
        <w:rPr>
          <w:sz w:val="24"/>
          <w:szCs w:val="24"/>
        </w:rPr>
        <w:t>untuk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mendapatkan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informasi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terkini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tentang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kinerja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maskapai</w:t>
      </w:r>
      <w:proofErr w:type="spellEnd"/>
      <w:r w:rsidRPr="00B32169">
        <w:rPr>
          <w:sz w:val="24"/>
          <w:szCs w:val="24"/>
        </w:rPr>
        <w:t xml:space="preserve">. </w:t>
      </w:r>
      <w:proofErr w:type="spellStart"/>
      <w:r w:rsidRPr="00B32169">
        <w:rPr>
          <w:sz w:val="24"/>
          <w:szCs w:val="24"/>
        </w:rPr>
        <w:t>Dengan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demikian</w:t>
      </w:r>
      <w:proofErr w:type="spellEnd"/>
      <w:r w:rsidRPr="00B32169">
        <w:rPr>
          <w:sz w:val="24"/>
          <w:szCs w:val="24"/>
        </w:rPr>
        <w:t xml:space="preserve">, </w:t>
      </w:r>
      <w:proofErr w:type="spellStart"/>
      <w:r w:rsidRPr="00B32169">
        <w:rPr>
          <w:sz w:val="24"/>
          <w:szCs w:val="24"/>
        </w:rPr>
        <w:t>rekomendasi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dapat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disesuaikan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dengan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perubahan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dinamis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dalam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preferensi</w:t>
      </w:r>
      <w:proofErr w:type="spellEnd"/>
      <w:r w:rsidRPr="00B32169">
        <w:rPr>
          <w:sz w:val="24"/>
          <w:szCs w:val="24"/>
        </w:rPr>
        <w:t xml:space="preserve"> dan </w:t>
      </w:r>
      <w:proofErr w:type="spellStart"/>
      <w:r w:rsidRPr="00B32169">
        <w:rPr>
          <w:sz w:val="24"/>
          <w:szCs w:val="24"/>
        </w:rPr>
        <w:t>kebutuhan</w:t>
      </w:r>
      <w:proofErr w:type="spellEnd"/>
      <w:r w:rsidRPr="00B32169">
        <w:rPr>
          <w:sz w:val="24"/>
          <w:szCs w:val="24"/>
        </w:rPr>
        <w:t xml:space="preserve"> </w:t>
      </w:r>
      <w:proofErr w:type="spellStart"/>
      <w:r w:rsidRPr="00B32169">
        <w:rPr>
          <w:sz w:val="24"/>
          <w:szCs w:val="24"/>
        </w:rPr>
        <w:t>pelanggan</w:t>
      </w:r>
      <w:proofErr w:type="spellEnd"/>
      <w:r w:rsidRPr="00B321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78B553D" w14:textId="0751B51E" w:rsid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649DFCF7" w14:textId="1BFE6AFF" w:rsid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0A5B7542" w14:textId="71AE166D" w:rsid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3E9F4F4E" w14:textId="00B238FC" w:rsid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5040C043" w14:textId="5F1CA454" w:rsid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587B377E" w14:textId="3553D96F" w:rsid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6CC93583" w14:textId="7E16D9A6" w:rsid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4DA8A745" w14:textId="77777777" w:rsidR="00880509" w:rsidRPr="00880509" w:rsidRDefault="00880509" w:rsidP="00880509">
      <w:pPr>
        <w:spacing w:before="2" w:line="276" w:lineRule="auto"/>
        <w:ind w:left="382" w:firstLine="720"/>
        <w:rPr>
          <w:sz w:val="24"/>
          <w:szCs w:val="24"/>
        </w:rPr>
      </w:pPr>
    </w:p>
    <w:p w14:paraId="57109304" w14:textId="77777777" w:rsidR="00BC5389" w:rsidRDefault="009100DE">
      <w:pPr>
        <w:ind w:left="3050" w:right="3025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DAFTAR PUSTAKA</w:t>
      </w:r>
    </w:p>
    <w:p w14:paraId="31E4D7E5" w14:textId="77777777" w:rsidR="00BC5389" w:rsidRDefault="00BC5389">
      <w:pPr>
        <w:spacing w:before="7" w:line="140" w:lineRule="auto"/>
        <w:rPr>
          <w:sz w:val="15"/>
          <w:szCs w:val="15"/>
        </w:rPr>
      </w:pPr>
    </w:p>
    <w:p w14:paraId="333B450F" w14:textId="77777777" w:rsidR="00BC5389" w:rsidRDefault="00BC5389">
      <w:pPr>
        <w:spacing w:line="200" w:lineRule="auto"/>
      </w:pPr>
    </w:p>
    <w:p w14:paraId="03D51443" w14:textId="77777777" w:rsidR="00BC5389" w:rsidRDefault="00BC5389">
      <w:pPr>
        <w:spacing w:line="200" w:lineRule="auto"/>
      </w:pPr>
    </w:p>
    <w:p w14:paraId="20771094" w14:textId="77777777" w:rsidR="00BC5389" w:rsidRDefault="009100DE">
      <w:pPr>
        <w:spacing w:line="260" w:lineRule="auto"/>
        <w:ind w:left="482" w:right="72" w:hanging="362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Administrator, S. (2020). </w:t>
      </w:r>
      <w:proofErr w:type="spellStart"/>
      <w:r>
        <w:rPr>
          <w:color w:val="FF0000"/>
          <w:sz w:val="24"/>
          <w:szCs w:val="24"/>
        </w:rPr>
        <w:t>Mengenal</w:t>
      </w:r>
      <w:proofErr w:type="spellEnd"/>
      <w:r>
        <w:rPr>
          <w:color w:val="FF0000"/>
          <w:sz w:val="24"/>
          <w:szCs w:val="24"/>
        </w:rPr>
        <w:t xml:space="preserve"> Web Programming. </w:t>
      </w:r>
      <w:proofErr w:type="spellStart"/>
      <w:r>
        <w:rPr>
          <w:color w:val="FF0000"/>
          <w:sz w:val="24"/>
          <w:szCs w:val="24"/>
        </w:rPr>
        <w:t>Diakses</w:t>
      </w:r>
      <w:proofErr w:type="spellEnd"/>
      <w:r>
        <w:rPr>
          <w:color w:val="FF0000"/>
          <w:sz w:val="24"/>
          <w:szCs w:val="24"/>
        </w:rPr>
        <w:t xml:space="preserve"> pada 11 April 2020, </w:t>
      </w:r>
      <w:proofErr w:type="spellStart"/>
      <w:r>
        <w:rPr>
          <w:color w:val="FF0000"/>
          <w:sz w:val="24"/>
          <w:szCs w:val="24"/>
        </w:rPr>
        <w:t>dari</w:t>
      </w:r>
      <w:proofErr w:type="spellEnd"/>
      <w:r>
        <w:rPr>
          <w:color w:val="FF0000"/>
          <w:sz w:val="24"/>
          <w:szCs w:val="24"/>
        </w:rPr>
        <w:t xml:space="preserve"> </w:t>
      </w:r>
      <w:hyperlink r:id="rId15">
        <w:r>
          <w:rPr>
            <w:color w:val="FF0000"/>
            <w:sz w:val="24"/>
            <w:szCs w:val="24"/>
            <w:u w:val="single"/>
          </w:rPr>
          <w:t>http://technopark.surakarta.go.id/id/media-publik/komputer-teknologi-informasi/187</w:t>
        </w:r>
      </w:hyperlink>
    </w:p>
    <w:p w14:paraId="12C3C720" w14:textId="77777777" w:rsidR="00BC5389" w:rsidRDefault="009C3251">
      <w:pPr>
        <w:spacing w:before="2"/>
        <w:ind w:left="482"/>
        <w:rPr>
          <w:sz w:val="24"/>
          <w:szCs w:val="24"/>
        </w:rPr>
        <w:sectPr w:rsidR="00BC5389">
          <w:pgSz w:w="11920" w:h="16860"/>
          <w:pgMar w:top="1580" w:right="1600" w:bottom="280" w:left="1580" w:header="0" w:footer="759" w:gutter="0"/>
          <w:cols w:space="720"/>
        </w:sectPr>
      </w:pPr>
      <w:hyperlink r:id="rId16">
        <w:r w:rsidR="009100DE">
          <w:rPr>
            <w:color w:val="FF0000"/>
            <w:sz w:val="24"/>
            <w:szCs w:val="24"/>
            <w:u w:val="single"/>
          </w:rPr>
          <w:t>-</w:t>
        </w:r>
        <w:proofErr w:type="spellStart"/>
        <w:r w:rsidR="009100DE">
          <w:rPr>
            <w:color w:val="FF0000"/>
            <w:sz w:val="24"/>
            <w:szCs w:val="24"/>
            <w:u w:val="single"/>
          </w:rPr>
          <w:t>mengenal</w:t>
        </w:r>
        <w:proofErr w:type="spellEnd"/>
        <w:r w:rsidR="009100DE">
          <w:rPr>
            <w:color w:val="FF0000"/>
            <w:sz w:val="24"/>
            <w:szCs w:val="24"/>
            <w:u w:val="single"/>
          </w:rPr>
          <w:t>-web-programming</w:t>
        </w:r>
      </w:hyperlink>
    </w:p>
    <w:p w14:paraId="7BBAC36E" w14:textId="77777777" w:rsidR="00BC5389" w:rsidRDefault="009100DE">
      <w:pPr>
        <w:spacing w:before="67"/>
        <w:ind w:left="2170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ATURAN PENULISAN</w:t>
      </w:r>
    </w:p>
    <w:p w14:paraId="46E844A1" w14:textId="77777777" w:rsidR="00BC5389" w:rsidRDefault="00BC5389">
      <w:pPr>
        <w:spacing w:line="200" w:lineRule="auto"/>
      </w:pPr>
    </w:p>
    <w:p w14:paraId="579D9D18" w14:textId="77777777" w:rsidR="00BC5389" w:rsidRDefault="00BC5389">
      <w:pPr>
        <w:spacing w:before="7" w:line="200" w:lineRule="auto"/>
      </w:pPr>
    </w:p>
    <w:p w14:paraId="54A07BEE" w14:textId="77777777" w:rsidR="00BC5389" w:rsidRDefault="009100DE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 A4</w:t>
      </w:r>
    </w:p>
    <w:p w14:paraId="2BBF4DFA" w14:textId="77777777" w:rsidR="00BC5389" w:rsidRDefault="00BC5389">
      <w:pPr>
        <w:spacing w:before="2" w:line="140" w:lineRule="auto"/>
        <w:rPr>
          <w:sz w:val="14"/>
          <w:szCs w:val="14"/>
        </w:rPr>
      </w:pPr>
    </w:p>
    <w:p w14:paraId="651F349A" w14:textId="77777777" w:rsidR="00BC5389" w:rsidRDefault="009100DE">
      <w:pPr>
        <w:spacing w:line="359" w:lineRule="auto"/>
        <w:ind w:left="482" w:right="563" w:hanging="362"/>
        <w:rPr>
          <w:sz w:val="24"/>
          <w:szCs w:val="24"/>
        </w:rPr>
      </w:pPr>
      <w:r>
        <w:rPr>
          <w:sz w:val="24"/>
          <w:szCs w:val="24"/>
        </w:rPr>
        <w:t xml:space="preserve">2.   Jenis Huruf (font): Times New Roman, Normal,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12,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baris 1,15 </w:t>
      </w:r>
      <w:proofErr w:type="spellStart"/>
      <w:r>
        <w:rPr>
          <w:sz w:val="24"/>
          <w:szCs w:val="24"/>
        </w:rPr>
        <w:t>spasi,untuk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</w:t>
      </w:r>
      <w:proofErr w:type="spellEnd"/>
      <w:r>
        <w:rPr>
          <w:sz w:val="24"/>
          <w:szCs w:val="24"/>
        </w:rPr>
        <w:t xml:space="preserve"> kata yang lain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penyesuaian</w:t>
      </w:r>
      <w:proofErr w:type="spellEnd"/>
    </w:p>
    <w:p w14:paraId="7931EE67" w14:textId="77777777" w:rsidR="00BC5389" w:rsidRDefault="009100DE">
      <w:pPr>
        <w:spacing w:before="7" w:line="359" w:lineRule="auto"/>
        <w:ind w:left="482" w:right="92" w:hanging="3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 Batas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3 cm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tepi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  <w:r>
        <w:rPr>
          <w:sz w:val="24"/>
          <w:szCs w:val="24"/>
        </w:rPr>
        <w:t xml:space="preserve">, dan 2,5 Cm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kertas</w:t>
      </w:r>
      <w:proofErr w:type="spellEnd"/>
    </w:p>
    <w:p w14:paraId="0B93EC4B" w14:textId="77777777" w:rsidR="00BC5389" w:rsidRDefault="009100DE">
      <w:pPr>
        <w:spacing w:before="10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4.   Tulisan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Bab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14, Tebal dan Huruf Besar. Tulisan </w:t>
      </w:r>
      <w:proofErr w:type="spellStart"/>
      <w:r>
        <w:rPr>
          <w:sz w:val="24"/>
          <w:szCs w:val="24"/>
        </w:rPr>
        <w:t>subbab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12 dan</w:t>
      </w:r>
    </w:p>
    <w:p w14:paraId="44DCAAEC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609609FB" w14:textId="77777777" w:rsidR="00BC5389" w:rsidRDefault="009100DE">
      <w:pPr>
        <w:ind w:left="482" w:right="7629"/>
        <w:jc w:val="both"/>
        <w:rPr>
          <w:sz w:val="24"/>
          <w:szCs w:val="24"/>
        </w:rPr>
      </w:pPr>
      <w:r>
        <w:rPr>
          <w:sz w:val="24"/>
          <w:szCs w:val="24"/>
        </w:rPr>
        <w:t>Tebal.</w:t>
      </w:r>
    </w:p>
    <w:p w14:paraId="7709D1C0" w14:textId="77777777" w:rsidR="00BC5389" w:rsidRDefault="00BC5389">
      <w:pPr>
        <w:spacing w:before="7" w:line="120" w:lineRule="auto"/>
        <w:rPr>
          <w:sz w:val="13"/>
          <w:szCs w:val="13"/>
        </w:rPr>
      </w:pPr>
    </w:p>
    <w:p w14:paraId="4EC09E59" w14:textId="77777777" w:rsidR="00BC5389" w:rsidRDefault="009100DE">
      <w:pPr>
        <w:spacing w:line="360" w:lineRule="auto"/>
        <w:ind w:left="482" w:right="93" w:hanging="3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Listing Program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font Courier New,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10,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>.</w:t>
      </w:r>
    </w:p>
    <w:p w14:paraId="4E878FE0" w14:textId="77777777" w:rsidR="00BC5389" w:rsidRDefault="009100DE">
      <w:pPr>
        <w:spacing w:before="3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:</w:t>
      </w:r>
    </w:p>
    <w:p w14:paraId="41A77285" w14:textId="77777777" w:rsidR="00BC5389" w:rsidRDefault="00BC5389">
      <w:pPr>
        <w:spacing w:before="9" w:line="120" w:lineRule="auto"/>
        <w:rPr>
          <w:sz w:val="13"/>
          <w:szCs w:val="13"/>
        </w:rPr>
      </w:pPr>
    </w:p>
    <w:p w14:paraId="4FE1329B" w14:textId="77777777" w:rsidR="00BC5389" w:rsidRDefault="009100DE">
      <w:pPr>
        <w:spacing w:line="359" w:lineRule="auto"/>
        <w:ind w:left="482" w:righ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Halaman </w:t>
      </w:r>
      <w:proofErr w:type="spellStart"/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romawi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tengah-bawah</w:t>
      </w:r>
      <w:proofErr w:type="spellEnd"/>
      <w:r>
        <w:rPr>
          <w:sz w:val="24"/>
          <w:szCs w:val="24"/>
        </w:rPr>
        <w:t xml:space="preserve">. b. Halaman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arab</w:t>
      </w:r>
      <w:proofErr w:type="spellEnd"/>
      <w:r>
        <w:rPr>
          <w:sz w:val="24"/>
          <w:szCs w:val="24"/>
        </w:rPr>
        <w:t xml:space="preserve"> 1,2,3,…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>.</w:t>
      </w:r>
    </w:p>
    <w:p w14:paraId="0D5F396E" w14:textId="77777777" w:rsidR="00BC5389" w:rsidRDefault="009100DE">
      <w:pPr>
        <w:spacing w:line="365" w:lineRule="auto"/>
        <w:ind w:left="480" w:right="1026"/>
        <w:rPr>
          <w:sz w:val="24"/>
          <w:szCs w:val="24"/>
        </w:rPr>
      </w:pPr>
      <w:r>
        <w:rPr>
          <w:sz w:val="24"/>
          <w:szCs w:val="24"/>
        </w:rPr>
        <w:t xml:space="preserve">c. Halaman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Bab,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tengah-bawah</w:t>
      </w:r>
      <w:proofErr w:type="spellEnd"/>
      <w:r>
        <w:rPr>
          <w:sz w:val="24"/>
          <w:szCs w:val="24"/>
        </w:rPr>
        <w:t xml:space="preserve">. d.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romawi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I, II, III, …</w:t>
      </w:r>
      <w:proofErr w:type="spellStart"/>
      <w:r>
        <w:rPr>
          <w:sz w:val="24"/>
          <w:szCs w:val="24"/>
        </w:rPr>
        <w:t>dst</w:t>
      </w:r>
      <w:proofErr w:type="spellEnd"/>
    </w:p>
    <w:p w14:paraId="192AF1A0" w14:textId="77777777" w:rsidR="00BC5389" w:rsidRDefault="009100DE">
      <w:pPr>
        <w:spacing w:before="3" w:line="359" w:lineRule="auto"/>
        <w:ind w:left="482" w:right="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Gambar 3.2 </w:t>
      </w:r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2 di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III.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dan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bold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11.</w:t>
      </w:r>
    </w:p>
    <w:p w14:paraId="1F84579A" w14:textId="77777777" w:rsidR="00BC5389" w:rsidRDefault="009100DE">
      <w:pPr>
        <w:spacing w:before="7" w:line="362" w:lineRule="auto"/>
        <w:ind w:left="482" w:right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Tabel 2.4 </w:t>
      </w:r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 Tabel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 di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II.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Tabel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</w:t>
      </w:r>
      <w:r>
        <w:rPr>
          <w:i/>
          <w:sz w:val="24"/>
          <w:szCs w:val="24"/>
        </w:rPr>
        <w:t xml:space="preserve">bold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11. Isi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font 10.</w:t>
      </w:r>
    </w:p>
    <w:p w14:paraId="33216592" w14:textId="77777777" w:rsidR="00BC5389" w:rsidRDefault="009100DE">
      <w:pPr>
        <w:spacing w:before="3" w:line="359" w:lineRule="auto"/>
        <w:ind w:left="482" w:right="85" w:firstLine="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g. Jika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berlanjut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kata “</w:t>
      </w:r>
      <w:proofErr w:type="spellStart"/>
      <w:r>
        <w:rPr>
          <w:sz w:val="24"/>
          <w:szCs w:val="24"/>
        </w:rPr>
        <w:t>lanjutan</w:t>
      </w:r>
      <w:proofErr w:type="spellEnd"/>
      <w:r>
        <w:rPr>
          <w:sz w:val="24"/>
          <w:szCs w:val="24"/>
        </w:rPr>
        <w:t>”.</w:t>
      </w:r>
    </w:p>
    <w:p w14:paraId="2342557A" w14:textId="77777777" w:rsidR="00BC5389" w:rsidRDefault="009100DE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miring</w:t>
      </w:r>
    </w:p>
    <w:p w14:paraId="42D5EF14" w14:textId="77777777" w:rsidR="00BC5389" w:rsidRDefault="00BC5389">
      <w:pPr>
        <w:spacing w:before="2" w:line="120" w:lineRule="auto"/>
        <w:rPr>
          <w:sz w:val="13"/>
          <w:szCs w:val="13"/>
        </w:rPr>
      </w:pPr>
    </w:p>
    <w:p w14:paraId="2441B03A" w14:textId="77777777" w:rsidR="00BC5389" w:rsidRDefault="009100DE">
      <w:pPr>
        <w:spacing w:line="359" w:lineRule="auto"/>
        <w:ind w:left="482" w:right="76" w:hanging="3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 Daftar Pustaka </w:t>
      </w:r>
      <w:proofErr w:type="spellStart"/>
      <w:r>
        <w:rPr>
          <w:sz w:val="24"/>
          <w:szCs w:val="24"/>
        </w:rPr>
        <w:t>disusun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abjad,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disingkat</w:t>
      </w:r>
      <w:proofErr w:type="spellEnd"/>
      <w:r>
        <w:rPr>
          <w:sz w:val="24"/>
          <w:szCs w:val="24"/>
        </w:rPr>
        <w:t xml:space="preserve">; Nama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urutannya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sectPr w:rsidR="00BC5389">
      <w:pgSz w:w="11920" w:h="16860"/>
      <w:pgMar w:top="1580" w:right="1580" w:bottom="280" w:left="158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5D31" w14:textId="77777777" w:rsidR="009C3251" w:rsidRDefault="009C3251">
      <w:r>
        <w:separator/>
      </w:r>
    </w:p>
  </w:endnote>
  <w:endnote w:type="continuationSeparator" w:id="0">
    <w:p w14:paraId="6878556C" w14:textId="77777777" w:rsidR="009C3251" w:rsidRDefault="009C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4CA5" w14:textId="77777777" w:rsidR="00BC5389" w:rsidRDefault="009100DE">
    <w:pPr>
      <w:spacing w:line="20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C71C287" wp14:editId="3340A0DE">
              <wp:simplePos x="0" y="0"/>
              <wp:positionH relativeFrom="column">
                <wp:posOffset>2870200</wp:posOffset>
              </wp:positionH>
              <wp:positionV relativeFrom="paragraph">
                <wp:posOffset>10058400</wp:posOffset>
              </wp:positionV>
              <wp:extent cx="188595" cy="18732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59765" y="3691100"/>
                        <a:ext cx="17907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9070" h="177800" extrusionOk="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179070" y="177800"/>
                            </a:lnTo>
                            <a:lnTo>
                              <a:pt x="1790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283092" w14:textId="77777777" w:rsidR="00BC5389" w:rsidRDefault="009100DE">
                          <w:pPr>
                            <w:spacing w:line="260" w:lineRule="auto"/>
                            <w:ind w:left="4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iii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71C287" id="Freeform: Shape 2" o:spid="_x0000_s1026" style="position:absolute;margin-left:226pt;margin-top:11in;width:14.85pt;height:14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070,177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" adj="-11796480,,5400" path="m,l,177800r179070,l179070,,,xe" filled="f" stroked="f">
              <v:stroke joinstyle="miter"/>
              <v:formulas/>
              <v:path arrowok="t" o:extrusionok="f" o:connecttype="custom" textboxrect="0,0,179070,177800"/>
              <v:textbox inset="7pt,3pt,7pt,3pt">
                <w:txbxContent>
                  <w:p w14:paraId="28283092" w14:textId="77777777" w:rsidR="00BC5389" w:rsidRDefault="009100DE">
                    <w:pPr>
                      <w:spacing w:line="260" w:lineRule="auto"/>
                      <w:ind w:left="40" w:firstLine="4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iii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F53E" w14:textId="77777777" w:rsidR="00BC5389" w:rsidRDefault="00BC5389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895C" w14:textId="77777777" w:rsidR="00BC5389" w:rsidRDefault="009100DE">
    <w:pPr>
      <w:spacing w:line="20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516826CF" wp14:editId="23A5BBF3">
              <wp:simplePos x="0" y="0"/>
              <wp:positionH relativeFrom="column">
                <wp:posOffset>2819400</wp:posOffset>
              </wp:positionH>
              <wp:positionV relativeFrom="paragraph">
                <wp:posOffset>10058400</wp:posOffset>
              </wp:positionV>
              <wp:extent cx="136525" cy="1873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285800" y="3691100"/>
                        <a:ext cx="127000" cy="177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7000" h="177800" extrusionOk="0">
                            <a:moveTo>
                              <a:pt x="0" y="0"/>
                            </a:moveTo>
                            <a:lnTo>
                              <a:pt x="0" y="177800"/>
                            </a:lnTo>
                            <a:lnTo>
                              <a:pt x="127000" y="177800"/>
                            </a:lnTo>
                            <a:lnTo>
                              <a:pt x="1270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9C526" w14:textId="77777777" w:rsidR="00BC5389" w:rsidRDefault="009100DE">
                          <w:pPr>
                            <w:spacing w:line="260" w:lineRule="auto"/>
                            <w:ind w:left="4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6826CF" id="Freeform: Shape 1" o:spid="_x0000_s1027" style="position:absolute;margin-left:222pt;margin-top:11in;width:10.75pt;height:1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0,177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" adj="-11796480,,5400" path="m,l,177800r127000,l127000,,,xe" filled="f" stroked="f">
              <v:stroke joinstyle="miter"/>
              <v:formulas/>
              <v:path arrowok="t" o:extrusionok="f" o:connecttype="custom" textboxrect="0,0,127000,177800"/>
              <v:textbox inset="7pt,3pt,7pt,3pt">
                <w:txbxContent>
                  <w:p w14:paraId="1F29C526" w14:textId="77777777" w:rsidR="00BC5389" w:rsidRDefault="009100DE">
                    <w:pPr>
                      <w:spacing w:line="260" w:lineRule="auto"/>
                      <w:ind w:left="40" w:firstLine="4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232C" w14:textId="77777777" w:rsidR="009C3251" w:rsidRDefault="009C3251">
      <w:r>
        <w:separator/>
      </w:r>
    </w:p>
  </w:footnote>
  <w:footnote w:type="continuationSeparator" w:id="0">
    <w:p w14:paraId="4EDF0CF6" w14:textId="77777777" w:rsidR="009C3251" w:rsidRDefault="009C3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07905"/>
    <w:multiLevelType w:val="hybridMultilevel"/>
    <w:tmpl w:val="5B7AABC4"/>
    <w:lvl w:ilvl="0" w:tplc="04090015">
      <w:start w:val="1"/>
      <w:numFmt w:val="upperLetter"/>
      <w:lvlText w:val="%1."/>
      <w:lvlJc w:val="left"/>
      <w:pPr>
        <w:ind w:left="738" w:hanging="360"/>
      </w:pPr>
    </w:lvl>
    <w:lvl w:ilvl="1" w:tplc="38090019" w:tentative="1">
      <w:start w:val="1"/>
      <w:numFmt w:val="lowerLetter"/>
      <w:lvlText w:val="%2."/>
      <w:lvlJc w:val="left"/>
      <w:pPr>
        <w:ind w:left="1458" w:hanging="360"/>
      </w:pPr>
    </w:lvl>
    <w:lvl w:ilvl="2" w:tplc="3809001B" w:tentative="1">
      <w:start w:val="1"/>
      <w:numFmt w:val="lowerRoman"/>
      <w:lvlText w:val="%3."/>
      <w:lvlJc w:val="right"/>
      <w:pPr>
        <w:ind w:left="2178" w:hanging="180"/>
      </w:pPr>
    </w:lvl>
    <w:lvl w:ilvl="3" w:tplc="3809000F" w:tentative="1">
      <w:start w:val="1"/>
      <w:numFmt w:val="decimal"/>
      <w:lvlText w:val="%4."/>
      <w:lvlJc w:val="left"/>
      <w:pPr>
        <w:ind w:left="2898" w:hanging="360"/>
      </w:pPr>
    </w:lvl>
    <w:lvl w:ilvl="4" w:tplc="38090019" w:tentative="1">
      <w:start w:val="1"/>
      <w:numFmt w:val="lowerLetter"/>
      <w:lvlText w:val="%5."/>
      <w:lvlJc w:val="left"/>
      <w:pPr>
        <w:ind w:left="3618" w:hanging="360"/>
      </w:pPr>
    </w:lvl>
    <w:lvl w:ilvl="5" w:tplc="3809001B" w:tentative="1">
      <w:start w:val="1"/>
      <w:numFmt w:val="lowerRoman"/>
      <w:lvlText w:val="%6."/>
      <w:lvlJc w:val="right"/>
      <w:pPr>
        <w:ind w:left="4338" w:hanging="180"/>
      </w:pPr>
    </w:lvl>
    <w:lvl w:ilvl="6" w:tplc="3809000F" w:tentative="1">
      <w:start w:val="1"/>
      <w:numFmt w:val="decimal"/>
      <w:lvlText w:val="%7."/>
      <w:lvlJc w:val="left"/>
      <w:pPr>
        <w:ind w:left="5058" w:hanging="360"/>
      </w:pPr>
    </w:lvl>
    <w:lvl w:ilvl="7" w:tplc="38090019" w:tentative="1">
      <w:start w:val="1"/>
      <w:numFmt w:val="lowerLetter"/>
      <w:lvlText w:val="%8."/>
      <w:lvlJc w:val="left"/>
      <w:pPr>
        <w:ind w:left="5778" w:hanging="360"/>
      </w:pPr>
    </w:lvl>
    <w:lvl w:ilvl="8" w:tplc="38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" w15:restartNumberingAfterBreak="0">
    <w:nsid w:val="5CC36B2D"/>
    <w:multiLevelType w:val="hybridMultilevel"/>
    <w:tmpl w:val="43BA86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513C"/>
    <w:multiLevelType w:val="multilevel"/>
    <w:tmpl w:val="882ECC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389"/>
    <w:rsid w:val="00087610"/>
    <w:rsid w:val="000F2866"/>
    <w:rsid w:val="0018614B"/>
    <w:rsid w:val="002055C1"/>
    <w:rsid w:val="00255D19"/>
    <w:rsid w:val="002800A3"/>
    <w:rsid w:val="00382C4E"/>
    <w:rsid w:val="003E4312"/>
    <w:rsid w:val="004534DA"/>
    <w:rsid w:val="004627B9"/>
    <w:rsid w:val="00584336"/>
    <w:rsid w:val="005C794D"/>
    <w:rsid w:val="006B6116"/>
    <w:rsid w:val="007720A1"/>
    <w:rsid w:val="00783F92"/>
    <w:rsid w:val="00803F46"/>
    <w:rsid w:val="008046FA"/>
    <w:rsid w:val="00880509"/>
    <w:rsid w:val="008C1619"/>
    <w:rsid w:val="009100DE"/>
    <w:rsid w:val="00964570"/>
    <w:rsid w:val="0097078C"/>
    <w:rsid w:val="00970CCC"/>
    <w:rsid w:val="009C3251"/>
    <w:rsid w:val="00A1233C"/>
    <w:rsid w:val="00A2390C"/>
    <w:rsid w:val="00A87C98"/>
    <w:rsid w:val="00B32169"/>
    <w:rsid w:val="00B33801"/>
    <w:rsid w:val="00BC5389"/>
    <w:rsid w:val="00C23955"/>
    <w:rsid w:val="00C671DD"/>
    <w:rsid w:val="00D344FC"/>
    <w:rsid w:val="00E07E2F"/>
    <w:rsid w:val="00F56A2A"/>
    <w:rsid w:val="00F575DE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,2"/>
    </o:shapelayout>
  </w:shapeDefaults>
  <w:decimalSymbol w:val=","/>
  <w:listSeparator w:val=";"/>
  <w14:docId w14:val="5F1CE0EC"/>
  <w15:docId w15:val="{1EC84167-36DA-4524-9D72-72A0EFE5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233C"/>
    <w:pPr>
      <w:ind w:left="720"/>
      <w:contextualSpacing/>
    </w:pPr>
  </w:style>
  <w:style w:type="table" w:styleId="TableGrid">
    <w:name w:val="Table Grid"/>
    <w:basedOn w:val="TableNormal"/>
    <w:uiPriority w:val="39"/>
    <w:rsid w:val="00A87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20A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technopark.surakarta.go.id/id/media-publik/komputer-teknologi-informasi/187%20-mengenal-web-programm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technopark.surakarta.go.id/id/media-publik/komputer-teknologi-informasi/187%20-mengenal-web-programming" TargetMode="Externa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gvxoYVkLOKbdcvOxfgrPlQzM2g==">AMUW2mVnWQONEew/zEX1kw7n1JNZNpv5S5MlX62KTQOg23fZ2ivUC4fkKzTmdDmAbJhTGrrusHJqOIWk1S1YnViAD+1gi1UbS0Lgz/TOROS2JnU/AZaby/4=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59E7FA-EB1F-4AF0-B333-5AED70D6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Yuda Saputra</dc:creator>
  <cp:lastModifiedBy>Komang Yuda Saputra</cp:lastModifiedBy>
  <cp:revision>7</cp:revision>
  <dcterms:created xsi:type="dcterms:W3CDTF">2023-05-26T15:42:00Z</dcterms:created>
  <dcterms:modified xsi:type="dcterms:W3CDTF">2023-05-28T10:13:00Z</dcterms:modified>
</cp:coreProperties>
</file>